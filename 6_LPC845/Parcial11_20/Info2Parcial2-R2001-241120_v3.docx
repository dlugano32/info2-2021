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237"/>
        <w:gridCol w:w="2086"/>
        <w:gridCol w:w="1244"/>
        <w:gridCol w:w="1985"/>
      </w:tblGrid>
      <w:tr w:rsidR="00A1405F" w:rsidTr="0001678F">
        <w:trPr>
          <w:cantSplit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D65B7C">
            <w:pPr>
              <w:pStyle w:val="Sangradetextonormal"/>
              <w:snapToGrid w:val="0"/>
              <w:ind w:left="0"/>
              <w:rPr>
                <w:bCs/>
                <w:spacing w:val="60"/>
                <w:sz w:val="12"/>
                <w:szCs w:val="12"/>
              </w:rPr>
            </w:pPr>
            <w:r>
              <w:rPr>
                <w:bCs/>
                <w:spacing w:val="60"/>
                <w:szCs w:val="24"/>
              </w:rPr>
              <w:t>2do.</w:t>
            </w:r>
            <w:bookmarkStart w:id="0" w:name="_GoBack"/>
            <w:bookmarkEnd w:id="0"/>
            <w:r>
              <w:rPr>
                <w:bCs/>
                <w:spacing w:val="60"/>
                <w:szCs w:val="24"/>
              </w:rPr>
              <w:t>Parcial</w:t>
            </w:r>
            <w:r w:rsidR="00A1405F">
              <w:rPr>
                <w:bCs/>
                <w:spacing w:val="60"/>
                <w:szCs w:val="24"/>
              </w:rPr>
              <w:t xml:space="preserve"> </w:t>
            </w:r>
            <w:r w:rsidR="00A1405F">
              <w:rPr>
                <w:bCs/>
                <w:spacing w:val="60"/>
                <w:sz w:val="28"/>
                <w:szCs w:val="28"/>
              </w:rPr>
              <w:t>INFORMATICA II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pStyle w:val="Sangradetextonormal"/>
              <w:snapToGrid w:val="0"/>
              <w:ind w:left="0"/>
              <w:rPr>
                <w:bCs/>
              </w:rPr>
            </w:pPr>
            <w:proofErr w:type="gramStart"/>
            <w:r>
              <w:rPr>
                <w:bCs/>
                <w:spacing w:val="60"/>
                <w:sz w:val="12"/>
                <w:szCs w:val="12"/>
              </w:rPr>
              <w:t>Total</w:t>
            </w:r>
            <w:proofErr w:type="gramEnd"/>
            <w:r>
              <w:rPr>
                <w:bCs/>
                <w:spacing w:val="60"/>
                <w:sz w:val="12"/>
                <w:szCs w:val="12"/>
              </w:rPr>
              <w:t xml:space="preserve"> Hojas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01678F">
            <w:pPr>
              <w:pStyle w:val="Sangradetextonormal"/>
              <w:snapToGrid w:val="0"/>
              <w:ind w:left="0"/>
              <w:rPr>
                <w:bCs/>
              </w:rPr>
            </w:pPr>
            <w:r>
              <w:rPr>
                <w:bCs/>
              </w:rPr>
              <w:t>Hola Fin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pStyle w:val="Sangradetextonormal"/>
              <w:snapToGrid w:val="0"/>
              <w:ind w:left="0"/>
              <w:rPr>
                <w:bCs/>
                <w:sz w:val="30"/>
                <w:szCs w:val="30"/>
              </w:rPr>
            </w:pPr>
            <w:r>
              <w:rPr>
                <w:bCs/>
              </w:rPr>
              <w:t>PARCIAL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pStyle w:val="Sangradetextonormal"/>
              <w:snapToGrid w:val="0"/>
              <w:ind w:left="0"/>
              <w:jc w:val="both"/>
              <w:textAlignment w:val="center"/>
            </w:pPr>
            <w:r>
              <w:rPr>
                <w:bCs/>
                <w:sz w:val="30"/>
                <w:szCs w:val="30"/>
              </w:rPr>
              <w:t>2</w:t>
            </w:r>
            <w:r w:rsidR="0001678F">
              <w:rPr>
                <w:bCs/>
                <w:sz w:val="30"/>
                <w:szCs w:val="30"/>
              </w:rPr>
              <w:t>4</w:t>
            </w:r>
            <w:r>
              <w:rPr>
                <w:bCs/>
                <w:sz w:val="30"/>
                <w:szCs w:val="30"/>
              </w:rPr>
              <w:t>/</w:t>
            </w:r>
            <w:r w:rsidR="0001678F">
              <w:rPr>
                <w:bCs/>
                <w:sz w:val="30"/>
                <w:szCs w:val="30"/>
              </w:rPr>
              <w:t>Nov</w:t>
            </w:r>
            <w:r>
              <w:rPr>
                <w:bCs/>
                <w:sz w:val="30"/>
                <w:szCs w:val="30"/>
              </w:rPr>
              <w:t>/20</w:t>
            </w:r>
            <w:r w:rsidR="0001678F">
              <w:rPr>
                <w:bCs/>
                <w:sz w:val="30"/>
                <w:szCs w:val="30"/>
              </w:rPr>
              <w:t>20</w:t>
            </w:r>
          </w:p>
        </w:tc>
      </w:tr>
      <w:tr w:rsidR="00A1405F" w:rsidTr="0001678F">
        <w:trPr>
          <w:cantSplit/>
          <w:trHeight w:val="79"/>
        </w:trPr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snapToGrid w:val="0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pStyle w:val="Sangradetextonormal"/>
              <w:snapToGrid w:val="0"/>
              <w:ind w:left="0"/>
              <w:rPr>
                <w:bCs/>
                <w:spacing w:val="60"/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01678F">
            <w:pPr>
              <w:pStyle w:val="Sangradetextonormal"/>
              <w:snapToGrid w:val="0"/>
              <w:ind w:left="0"/>
              <w:rPr>
                <w:sz w:val="20"/>
              </w:rPr>
            </w:pPr>
            <w:r>
              <w:rPr>
                <w:sz w:val="20"/>
              </w:rPr>
              <w:t>12hs.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1405F" w:rsidRDefault="00A1405F">
            <w:pPr>
              <w:pStyle w:val="Sangradetextonormal"/>
              <w:shd w:val="clear" w:color="auto" w:fill="000000"/>
              <w:snapToGrid w:val="0"/>
              <w:ind w:left="0"/>
            </w:pPr>
            <w:r>
              <w:rPr>
                <w:rFonts w:ascii="Lucida Sans" w:hAnsi="Lucida Sans" w:cs="Lucida Sans"/>
                <w:color w:val="FFFFFF"/>
                <w:sz w:val="28"/>
                <w:szCs w:val="28"/>
              </w:rPr>
              <w:t xml:space="preserve"># </w:t>
            </w:r>
            <w:r w:rsidR="0001678F">
              <w:rPr>
                <w:rFonts w:ascii="Lucida Sans" w:hAnsi="Lucida Sans" w:cs="Lucida Sans"/>
                <w:color w:val="FFFFFF"/>
                <w:sz w:val="28"/>
                <w:szCs w:val="28"/>
              </w:rPr>
              <w:t>2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05F" w:rsidRDefault="00A1405F">
            <w:pPr>
              <w:snapToGrid w:val="0"/>
            </w:pPr>
          </w:p>
        </w:tc>
      </w:tr>
    </w:tbl>
    <w:p w:rsidR="00A1405F" w:rsidRDefault="00A1405F">
      <w:pPr>
        <w:pStyle w:val="Sangradetextonormal"/>
        <w:ind w:left="0"/>
      </w:pPr>
    </w:p>
    <w:tbl>
      <w:tblPr>
        <w:tblW w:w="0" w:type="auto"/>
        <w:tblInd w:w="70" w:type="dxa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701"/>
        <w:gridCol w:w="1574"/>
        <w:gridCol w:w="1610"/>
        <w:gridCol w:w="1838"/>
      </w:tblGrid>
      <w:tr w:rsidR="00A1405F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y Apellido del alumno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Legajo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</w:p>
        </w:tc>
        <w:tc>
          <w:tcPr>
            <w:tcW w:w="3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jc w:val="center"/>
            </w:pPr>
            <w:r>
              <w:rPr>
                <w:b/>
                <w:bCs/>
              </w:rPr>
              <w:t>Docente a cargo / Firma</w:t>
            </w:r>
          </w:p>
        </w:tc>
      </w:tr>
      <w:tr w:rsidR="00A1405F">
        <w:trPr>
          <w:trHeight w:val="108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rPr>
                <w:b/>
                <w:bCs/>
                <w:sz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rPr>
                <w:b/>
                <w:bCs/>
                <w:sz w:val="32"/>
              </w:rPr>
            </w:pP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rPr>
                <w:sz w:val="32"/>
              </w:rPr>
            </w:pP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405F" w:rsidRDefault="00A1405F">
            <w:pPr>
              <w:snapToGrid w:val="0"/>
              <w:jc w:val="center"/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</w:tr>
    </w:tbl>
    <w:p w:rsidR="00A1405F" w:rsidRDefault="007836AC">
      <w:pPr>
        <w:pStyle w:val="Textosinformato1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37465</wp:posOffset>
            </wp:positionV>
            <wp:extent cx="3830955" cy="1605915"/>
            <wp:effectExtent l="19050" t="19050" r="0" b="0"/>
            <wp:wrapSquare wrapText="largest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605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5F" w:rsidRDefault="00A1405F">
      <w:pPr>
        <w:pStyle w:val="Textosinformato1"/>
        <w:spacing w:after="113"/>
        <w:rPr>
          <w:sz w:val="14"/>
          <w:szCs w:val="14"/>
        </w:rPr>
      </w:pPr>
      <w:r>
        <w:rPr>
          <w:rFonts w:ascii="Arial" w:hAnsi="Arial" w:cs="Arial"/>
          <w:b/>
          <w:bCs/>
          <w:sz w:val="24"/>
        </w:rPr>
        <w:t xml:space="preserve">1. </w:t>
      </w:r>
      <w:r>
        <w:rPr>
          <w:rFonts w:ascii="Arial" w:hAnsi="Arial" w:cs="Arial"/>
        </w:rPr>
        <w:t>Dado el siguiente código, indicar claramente cuál es el resultado de las Operaciones 1 a 5.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8"/>
        <w:gridCol w:w="2273"/>
      </w:tblGrid>
      <w:tr w:rsidR="00A1405F">
        <w:tc>
          <w:tcPr>
            <w:tcW w:w="10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</w:pPr>
            <w:r>
              <w:rPr>
                <w:sz w:val="14"/>
                <w:szCs w:val="14"/>
              </w:rPr>
              <w:t>OPERACION</w:t>
            </w:r>
          </w:p>
        </w:tc>
        <w:tc>
          <w:tcPr>
            <w:tcW w:w="22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</w:pPr>
            <w:r>
              <w:t>RESULTADO</w:t>
            </w:r>
          </w:p>
        </w:tc>
      </w:tr>
      <w:tr w:rsidR="00A1405F">
        <w:tc>
          <w:tcPr>
            <w:tcW w:w="10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  <w:rPr>
                <w:sz w:val="12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snapToGrid w:val="0"/>
              <w:jc w:val="center"/>
              <w:rPr>
                <w:sz w:val="12"/>
              </w:rPr>
            </w:pPr>
          </w:p>
        </w:tc>
      </w:tr>
      <w:tr w:rsidR="00A1405F">
        <w:tc>
          <w:tcPr>
            <w:tcW w:w="10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  <w:rPr>
                <w:sz w:val="12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snapToGrid w:val="0"/>
              <w:jc w:val="center"/>
              <w:rPr>
                <w:sz w:val="12"/>
              </w:rPr>
            </w:pPr>
          </w:p>
        </w:tc>
      </w:tr>
      <w:tr w:rsidR="00A1405F">
        <w:tc>
          <w:tcPr>
            <w:tcW w:w="10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  <w:rPr>
                <w:sz w:val="12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snapToGrid w:val="0"/>
              <w:jc w:val="center"/>
              <w:rPr>
                <w:sz w:val="12"/>
              </w:rPr>
            </w:pPr>
          </w:p>
        </w:tc>
      </w:tr>
      <w:tr w:rsidR="00A1405F">
        <w:tc>
          <w:tcPr>
            <w:tcW w:w="10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  <w:rPr>
                <w:sz w:val="12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snapToGrid w:val="0"/>
              <w:jc w:val="center"/>
              <w:rPr>
                <w:sz w:val="12"/>
              </w:rPr>
            </w:pPr>
          </w:p>
        </w:tc>
      </w:tr>
      <w:tr w:rsidR="00A1405F">
        <w:tc>
          <w:tcPr>
            <w:tcW w:w="10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jc w:val="center"/>
              <w:rPr>
                <w:sz w:val="12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:rsidR="00A1405F" w:rsidRDefault="00A1405F">
            <w:pPr>
              <w:pStyle w:val="Contenidodelatabla"/>
              <w:snapToGrid w:val="0"/>
              <w:jc w:val="center"/>
              <w:rPr>
                <w:sz w:val="12"/>
              </w:rPr>
            </w:pPr>
          </w:p>
        </w:tc>
      </w:tr>
    </w:tbl>
    <w:p w:rsidR="00A1405F" w:rsidRDefault="00A1405F">
      <w:pPr>
        <w:pStyle w:val="Textosinformato1"/>
        <w:rPr>
          <w:rFonts w:ascii="Arial" w:hAnsi="Arial" w:cs="Arial"/>
        </w:rPr>
      </w:pPr>
    </w:p>
    <w:p w:rsidR="00A1405F" w:rsidRDefault="00A1405F" w:rsidP="0001678F">
      <w:pPr>
        <w:pStyle w:val="Textosinformato1"/>
        <w:ind w:right="-340"/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szCs w:val="16"/>
          <w:u w:val="single"/>
          <w:lang w:val="es-ES"/>
        </w:rPr>
        <w:t>Nota</w:t>
      </w:r>
      <w:r>
        <w:rPr>
          <w:rFonts w:ascii="Arial" w:hAnsi="Arial" w:cs="Arial"/>
          <w:sz w:val="16"/>
          <w:szCs w:val="16"/>
          <w:lang w:val="es-ES"/>
        </w:rPr>
        <w:t>: Complete la tabla</w:t>
      </w:r>
      <w:r w:rsidR="005107D9">
        <w:rPr>
          <w:rFonts w:ascii="Arial" w:hAnsi="Arial" w:cs="Arial"/>
          <w:sz w:val="16"/>
          <w:szCs w:val="16"/>
          <w:lang w:val="es-ES"/>
        </w:rPr>
        <w:t xml:space="preserve"> que se indica</w:t>
      </w:r>
      <w:r>
        <w:rPr>
          <w:rFonts w:ascii="Arial" w:hAnsi="Arial" w:cs="Arial"/>
          <w:sz w:val="16"/>
          <w:szCs w:val="16"/>
          <w:lang w:val="es-ES"/>
        </w:rPr>
        <w:t>. Las 5 operaciones deben estar bien hecha</w:t>
      </w:r>
      <w:r w:rsidR="0001678F">
        <w:rPr>
          <w:rFonts w:ascii="Arial" w:hAnsi="Arial" w:cs="Arial"/>
          <w:sz w:val="16"/>
          <w:szCs w:val="16"/>
          <w:lang w:val="es-ES"/>
        </w:rPr>
        <w:t>s</w:t>
      </w:r>
      <w:r>
        <w:rPr>
          <w:rFonts w:ascii="Arial" w:hAnsi="Arial" w:cs="Arial"/>
          <w:sz w:val="16"/>
          <w:szCs w:val="16"/>
          <w:lang w:val="es-ES"/>
        </w:rPr>
        <w:t>. No se considerará puntaje parcial en este ejercicio. En su hoja de parcial</w:t>
      </w:r>
      <w:r w:rsidR="005107D9">
        <w:rPr>
          <w:rFonts w:ascii="Arial" w:hAnsi="Arial" w:cs="Arial"/>
          <w:sz w:val="16"/>
          <w:szCs w:val="16"/>
          <w:lang w:val="es-ES"/>
        </w:rPr>
        <w:t xml:space="preserve"> (o en un documento de texto en la </w:t>
      </w:r>
      <w:r w:rsidR="00987270">
        <w:rPr>
          <w:rFonts w:ascii="Arial" w:hAnsi="Arial" w:cs="Arial"/>
          <w:sz w:val="16"/>
          <w:szCs w:val="16"/>
          <w:lang w:val="es-ES"/>
        </w:rPr>
        <w:t>PC) debe</w:t>
      </w:r>
      <w:r>
        <w:rPr>
          <w:rFonts w:ascii="Arial" w:hAnsi="Arial" w:cs="Arial"/>
          <w:sz w:val="16"/>
          <w:szCs w:val="16"/>
          <w:lang w:val="es-ES"/>
        </w:rPr>
        <w:t xml:space="preserve"> haber constancia de cómo resolvió cada operación.</w:t>
      </w:r>
    </w:p>
    <w:p w:rsidR="00A1405F" w:rsidRDefault="00A1405F">
      <w:pPr>
        <w:pStyle w:val="Textosinformato1"/>
        <w:rPr>
          <w:rFonts w:ascii="Arial" w:hAnsi="Arial" w:cs="Arial"/>
          <w:sz w:val="16"/>
          <w:szCs w:val="16"/>
          <w:lang w:val="es-ES"/>
        </w:rPr>
      </w:pPr>
    </w:p>
    <w:p w:rsidR="00A1405F" w:rsidRDefault="00A1405F">
      <w:pPr>
        <w:jc w:val="both"/>
        <w:rPr>
          <w:rFonts w:ascii="Arial" w:hAnsi="Arial" w:cs="Arial"/>
          <w:sz w:val="6"/>
          <w:szCs w:val="18"/>
        </w:rPr>
      </w:pPr>
    </w:p>
    <w:p w:rsidR="00A1405F" w:rsidRDefault="00A1405F">
      <w:pPr>
        <w:jc w:val="both"/>
        <w:rPr>
          <w:rFonts w:ascii="Arial" w:hAnsi="Arial" w:cs="Arial"/>
          <w:sz w:val="10"/>
          <w:szCs w:val="18"/>
        </w:rPr>
      </w:pPr>
      <w:r>
        <w:rPr>
          <w:rFonts w:ascii="Arial" w:hAnsi="Arial" w:cs="Arial"/>
          <w:b/>
          <w:bCs/>
          <w:sz w:val="24"/>
        </w:rPr>
        <w:t xml:space="preserve">2. </w:t>
      </w:r>
      <w:r>
        <w:rPr>
          <w:rFonts w:ascii="Arial" w:hAnsi="Arial" w:cs="Arial"/>
        </w:rPr>
        <w:t>Realice todas las acciones necesarias para configura</w:t>
      </w:r>
      <w:r w:rsidR="0001678F">
        <w:rPr>
          <w:rFonts w:ascii="Arial" w:hAnsi="Arial" w:cs="Arial"/>
        </w:rPr>
        <w:t>r como GPIO</w:t>
      </w:r>
      <w:r>
        <w:rPr>
          <w:rFonts w:ascii="Arial" w:hAnsi="Arial" w:cs="Arial"/>
        </w:rPr>
        <w:t xml:space="preserve"> el P0</w:t>
      </w:r>
      <w:r w:rsidR="0001678F">
        <w:rPr>
          <w:rFonts w:ascii="Arial" w:hAnsi="Arial" w:cs="Arial"/>
        </w:rPr>
        <w:t>.</w:t>
      </w:r>
      <w:r>
        <w:rPr>
          <w:rFonts w:ascii="Arial" w:hAnsi="Arial" w:cs="Arial"/>
        </w:rPr>
        <w:t>22</w:t>
      </w:r>
      <w:r w:rsidR="0001678F">
        <w:rPr>
          <w:rFonts w:ascii="Arial" w:hAnsi="Arial" w:cs="Arial"/>
        </w:rPr>
        <w:t xml:space="preserve"> </w:t>
      </w:r>
      <w:proofErr w:type="gramStart"/>
      <w:r w:rsidR="0001678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 P0</w:t>
      </w:r>
      <w:r w:rsidR="0001678F">
        <w:rPr>
          <w:rFonts w:ascii="Arial" w:hAnsi="Arial" w:cs="Arial"/>
        </w:rPr>
        <w:t>.</w:t>
      </w:r>
      <w:r>
        <w:rPr>
          <w:rFonts w:ascii="Arial" w:hAnsi="Arial" w:cs="Arial"/>
        </w:rPr>
        <w:t>24</w:t>
      </w:r>
      <w:proofErr w:type="gramEnd"/>
      <w:r>
        <w:rPr>
          <w:rFonts w:ascii="Arial" w:hAnsi="Arial" w:cs="Arial"/>
        </w:rPr>
        <w:t xml:space="preserve"> como salida y escriba un uno a sus pines asociados.</w:t>
      </w:r>
      <w:r w:rsidR="0001678F">
        <w:rPr>
          <w:rFonts w:ascii="Arial" w:hAnsi="Arial" w:cs="Arial"/>
        </w:rPr>
        <w:t xml:space="preserve"> Asimismo, configure P3.1 como entrada.</w:t>
      </w:r>
    </w:p>
    <w:p w:rsidR="00A1405F" w:rsidRDefault="00A1405F">
      <w:pPr>
        <w:jc w:val="both"/>
        <w:rPr>
          <w:rFonts w:ascii="Arial" w:hAnsi="Arial" w:cs="Arial"/>
          <w:sz w:val="10"/>
          <w:szCs w:val="18"/>
        </w:rPr>
      </w:pPr>
    </w:p>
    <w:p w:rsidR="00A1405F" w:rsidRDefault="00A1405F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bCs/>
          <w:szCs w:val="16"/>
          <w:u w:val="single"/>
          <w:lang w:val="es-ES"/>
        </w:rPr>
        <w:t>Nota</w:t>
      </w:r>
      <w:r>
        <w:rPr>
          <w:rFonts w:ascii="Arial" w:hAnsi="Arial" w:cs="Arial"/>
          <w:sz w:val="16"/>
          <w:szCs w:val="16"/>
          <w:lang w:val="es-ES"/>
        </w:rPr>
        <w:t>:</w:t>
      </w:r>
      <w:r>
        <w:rPr>
          <w:rFonts w:ascii="Arial" w:hAnsi="Arial" w:cs="Arial"/>
          <w:sz w:val="18"/>
          <w:szCs w:val="18"/>
          <w:lang w:val="es-ES"/>
        </w:rPr>
        <w:t xml:space="preserve"> Absténgase de usar funciones utilitarias ya resueltas de acceso a HW. Haga uso de las hojas de datos. Procure optimizar el uso de </w:t>
      </w:r>
      <w:r w:rsidR="0001678F">
        <w:rPr>
          <w:rFonts w:ascii="Arial" w:hAnsi="Arial" w:cs="Arial"/>
          <w:sz w:val="18"/>
          <w:szCs w:val="18"/>
          <w:lang w:val="es-ES"/>
        </w:rPr>
        <w:t>líneas</w:t>
      </w:r>
      <w:r>
        <w:rPr>
          <w:rFonts w:ascii="Arial" w:hAnsi="Arial" w:cs="Arial"/>
          <w:sz w:val="18"/>
          <w:szCs w:val="18"/>
          <w:lang w:val="es-ES"/>
        </w:rPr>
        <w:t xml:space="preserve"> de código. COMENTE QUE HIZO EN CADA LINEA BREVEMENTE PERO QUE SE ENTIENDA.</w:t>
      </w:r>
    </w:p>
    <w:p w:rsidR="00A1405F" w:rsidRDefault="00A1405F">
      <w:pPr>
        <w:pStyle w:val="Textosinformato1"/>
        <w:rPr>
          <w:rFonts w:ascii="Arial" w:hAnsi="Arial" w:cs="Arial"/>
          <w:lang w:val="es-ES"/>
        </w:rPr>
      </w:pPr>
    </w:p>
    <w:p w:rsidR="00A1405F" w:rsidRDefault="00375188">
      <w:pPr>
        <w:pStyle w:val="Textosinformato1"/>
        <w:spacing w:after="113"/>
        <w:jc w:val="both"/>
      </w:pPr>
      <w:r>
        <w:rPr>
          <w:rFonts w:ascii="Arial" w:hAnsi="Arial" w:cs="Arial"/>
          <w:b/>
          <w:bCs/>
          <w:sz w:val="24"/>
        </w:rPr>
        <w:t>3</w:t>
      </w:r>
      <w:r w:rsidR="00A1405F">
        <w:rPr>
          <w:rFonts w:ascii="Arial" w:hAnsi="Arial" w:cs="Arial"/>
          <w:b/>
          <w:bCs/>
          <w:sz w:val="24"/>
        </w:rPr>
        <w:t xml:space="preserve">. </w:t>
      </w:r>
      <w:r w:rsidR="00A1405F">
        <w:rPr>
          <w:rFonts w:ascii="Arial" w:hAnsi="Arial" w:cs="Arial"/>
          <w:lang w:val="es-ES"/>
        </w:rPr>
        <w:t xml:space="preserve">Sabiendo que el microcontrolador posee un periférico denominado </w:t>
      </w:r>
      <w:r w:rsidR="0001678F">
        <w:rPr>
          <w:rFonts w:ascii="Arial" w:hAnsi="Arial" w:cs="Arial"/>
          <w:lang w:val="es-ES"/>
        </w:rPr>
        <w:t>PWM</w:t>
      </w:r>
      <w:r w:rsidR="00A1405F">
        <w:rPr>
          <w:rFonts w:ascii="Arial" w:hAnsi="Arial" w:cs="Arial"/>
          <w:lang w:val="es-ES"/>
        </w:rPr>
        <w:t xml:space="preserve"> cuyos registros se muestran, en parte, en la </w:t>
      </w:r>
      <w:r w:rsidR="005107D9">
        <w:rPr>
          <w:rFonts w:ascii="Arial" w:hAnsi="Arial" w:cs="Arial"/>
          <w:lang w:val="es-ES"/>
        </w:rPr>
        <w:t xml:space="preserve">siguiente </w:t>
      </w:r>
      <w:r w:rsidR="00A1405F">
        <w:rPr>
          <w:rFonts w:ascii="Arial" w:hAnsi="Arial" w:cs="Arial"/>
          <w:lang w:val="es-ES"/>
        </w:rPr>
        <w:t>tabla, se pide que declare todo lo necesario para que desde un código escrito en C se pueda acceder a ellos a través de una estructura o a través de punteros, según su preferencia.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1"/>
        <w:gridCol w:w="4034"/>
      </w:tblGrid>
      <w:tr w:rsidR="00A1405F" w:rsidRPr="0001678F">
        <w:tc>
          <w:tcPr>
            <w:tcW w:w="5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1405F" w:rsidRDefault="007836AC">
            <w:pPr>
              <w:pStyle w:val="Contenidodelatabla"/>
              <w:spacing w:before="57"/>
              <w:jc w:val="center"/>
            </w:pPr>
            <w:r w:rsidRPr="002C15AA">
              <w:rPr>
                <w:noProof/>
              </w:rPr>
              <w:drawing>
                <wp:inline distT="0" distB="0" distL="0" distR="0">
                  <wp:extent cx="3670300" cy="14941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0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405F">
              <w:t xml:space="preserve"> </w:t>
            </w:r>
          </w:p>
        </w:tc>
        <w:tc>
          <w:tcPr>
            <w:tcW w:w="40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1405F" w:rsidRDefault="00A1405F">
            <w:pPr>
              <w:pStyle w:val="Contenidodelatabla"/>
            </w:pPr>
            <w:r>
              <w:t>Luego de cumplimentar la consiga Ud. debe ser capaz de escribir en su código:</w:t>
            </w:r>
          </w:p>
          <w:p w:rsidR="00A1405F" w:rsidRDefault="00A1405F">
            <w:pPr>
              <w:pStyle w:val="Contenidodelatabla"/>
            </w:pPr>
          </w:p>
          <w:p w:rsidR="00A1405F" w:rsidRPr="0001678F" w:rsidRDefault="0001678F">
            <w:pPr>
              <w:pStyle w:val="Contenidodelatabla"/>
              <w:rPr>
                <w:lang w:val="es-ES"/>
              </w:rPr>
            </w:pPr>
            <w:r w:rsidRPr="0001678F">
              <w:rPr>
                <w:lang w:val="es-ES"/>
              </w:rPr>
              <w:t>PWM</w:t>
            </w:r>
            <w:r w:rsidR="00A1405F" w:rsidRPr="0001678F">
              <w:rPr>
                <w:lang w:val="es-ES"/>
              </w:rPr>
              <w:t>-&gt;</w:t>
            </w:r>
            <w:r w:rsidRPr="0001678F">
              <w:rPr>
                <w:lang w:val="es-ES"/>
              </w:rPr>
              <w:t>IR</w:t>
            </w:r>
            <w:r w:rsidR="00A1405F" w:rsidRPr="0001678F">
              <w:rPr>
                <w:lang w:val="es-ES"/>
              </w:rPr>
              <w:t xml:space="preserve"> = </w:t>
            </w:r>
            <w:r w:rsidRPr="0001678F">
              <w:rPr>
                <w:lang w:val="es-ES"/>
              </w:rPr>
              <w:t>MASCARA</w:t>
            </w:r>
            <w:r>
              <w:rPr>
                <w:lang w:val="es-ES"/>
              </w:rPr>
              <w:t>_INT</w:t>
            </w:r>
            <w:r w:rsidR="00A1405F" w:rsidRPr="0001678F">
              <w:rPr>
                <w:lang w:val="es-ES"/>
              </w:rPr>
              <w:t>;</w:t>
            </w:r>
          </w:p>
          <w:p w:rsidR="00A1405F" w:rsidRPr="0001678F" w:rsidRDefault="0001678F">
            <w:pPr>
              <w:pStyle w:val="Contenidodelatabla"/>
              <w:rPr>
                <w:lang w:val="es-ES"/>
              </w:rPr>
            </w:pPr>
            <w:r w:rsidRPr="0001678F">
              <w:rPr>
                <w:lang w:val="es-ES"/>
              </w:rPr>
              <w:t>PWM</w:t>
            </w:r>
            <w:r w:rsidR="00A1405F" w:rsidRPr="0001678F">
              <w:rPr>
                <w:lang w:val="es-ES"/>
              </w:rPr>
              <w:t>-&gt;</w:t>
            </w:r>
            <w:r>
              <w:rPr>
                <w:lang w:val="es-ES"/>
              </w:rPr>
              <w:t xml:space="preserve">TCR </w:t>
            </w:r>
            <w:r w:rsidR="00A1405F" w:rsidRPr="0001678F">
              <w:rPr>
                <w:lang w:val="es-ES"/>
              </w:rPr>
              <w:t>=</w:t>
            </w:r>
            <w:r>
              <w:rPr>
                <w:lang w:val="es-ES"/>
              </w:rPr>
              <w:t xml:space="preserve"> </w:t>
            </w:r>
            <w:r w:rsidRPr="0001678F">
              <w:rPr>
                <w:lang w:val="es-ES"/>
              </w:rPr>
              <w:t>MASCARA</w:t>
            </w:r>
            <w:r>
              <w:rPr>
                <w:lang w:val="es-ES"/>
              </w:rPr>
              <w:t>_CTRL</w:t>
            </w:r>
            <w:r w:rsidR="00A1405F" w:rsidRPr="0001678F">
              <w:rPr>
                <w:lang w:val="es-ES"/>
              </w:rPr>
              <w:t>;</w:t>
            </w:r>
          </w:p>
          <w:p w:rsidR="00A1405F" w:rsidRPr="00827D06" w:rsidRDefault="00A1405F">
            <w:pPr>
              <w:pStyle w:val="Contenidodelatabla"/>
              <w:rPr>
                <w:lang w:val="es-ES"/>
              </w:rPr>
            </w:pPr>
            <w:r w:rsidRPr="00827D06">
              <w:rPr>
                <w:lang w:val="es-ES"/>
              </w:rPr>
              <w:t>o</w:t>
            </w:r>
          </w:p>
          <w:p w:rsidR="00A1405F" w:rsidRPr="0001678F" w:rsidRDefault="0001678F">
            <w:pPr>
              <w:pStyle w:val="Contenidodelatabla"/>
              <w:rPr>
                <w:lang w:val="es-ES"/>
              </w:rPr>
            </w:pPr>
            <w:r w:rsidRPr="0001678F">
              <w:rPr>
                <w:lang w:val="es-ES"/>
              </w:rPr>
              <w:t>IR = MASCARA</w:t>
            </w:r>
            <w:r>
              <w:rPr>
                <w:lang w:val="es-ES"/>
              </w:rPr>
              <w:t>_INT</w:t>
            </w:r>
            <w:r w:rsidRPr="0001678F">
              <w:rPr>
                <w:lang w:val="es-ES"/>
              </w:rPr>
              <w:t>;</w:t>
            </w:r>
          </w:p>
          <w:p w:rsidR="00A1405F" w:rsidRDefault="0001678F">
            <w:pPr>
              <w:pStyle w:val="Contenidodelatabla"/>
              <w:rPr>
                <w:lang w:val="es-ES"/>
              </w:rPr>
            </w:pPr>
            <w:r>
              <w:rPr>
                <w:lang w:val="es-ES"/>
              </w:rPr>
              <w:t xml:space="preserve">TCR </w:t>
            </w:r>
            <w:r w:rsidRPr="0001678F">
              <w:rPr>
                <w:lang w:val="es-ES"/>
              </w:rPr>
              <w:t>=</w:t>
            </w:r>
            <w:r>
              <w:rPr>
                <w:lang w:val="es-ES"/>
              </w:rPr>
              <w:t xml:space="preserve"> </w:t>
            </w:r>
            <w:r w:rsidRPr="0001678F">
              <w:rPr>
                <w:lang w:val="es-ES"/>
              </w:rPr>
              <w:t>MASCARA</w:t>
            </w:r>
            <w:r>
              <w:rPr>
                <w:lang w:val="es-ES"/>
              </w:rPr>
              <w:t>_CTRL</w:t>
            </w:r>
            <w:r w:rsidRPr="0001678F">
              <w:rPr>
                <w:lang w:val="es-ES"/>
              </w:rPr>
              <w:t>;</w:t>
            </w:r>
          </w:p>
          <w:p w:rsidR="0001678F" w:rsidRDefault="0001678F">
            <w:pPr>
              <w:pStyle w:val="Contenidodelatabla"/>
              <w:rPr>
                <w:lang w:val="es-ES"/>
              </w:rPr>
            </w:pPr>
          </w:p>
          <w:p w:rsidR="0001678F" w:rsidRPr="0001678F" w:rsidRDefault="0001678F">
            <w:pPr>
              <w:pStyle w:val="Contenidodelatabla"/>
              <w:rPr>
                <w:i/>
                <w:iCs/>
                <w:lang w:val="es-ES"/>
              </w:rPr>
            </w:pPr>
            <w:r w:rsidRPr="0001678F">
              <w:rPr>
                <w:i/>
                <w:iCs/>
                <w:sz w:val="18"/>
                <w:szCs w:val="18"/>
                <w:lang w:val="es-ES"/>
              </w:rPr>
              <w:t xml:space="preserve">(siendo ambas </w:t>
            </w:r>
            <w:proofErr w:type="gramStart"/>
            <w:r w:rsidRPr="0001678F">
              <w:rPr>
                <w:i/>
                <w:iCs/>
                <w:sz w:val="18"/>
                <w:szCs w:val="18"/>
                <w:lang w:val="es-ES"/>
              </w:rPr>
              <w:t>MASCARAS  #</w:t>
            </w:r>
            <w:proofErr w:type="gramEnd"/>
            <w:r w:rsidRPr="0001678F">
              <w:rPr>
                <w:i/>
                <w:iCs/>
                <w:sz w:val="18"/>
                <w:szCs w:val="18"/>
                <w:lang w:val="es-ES"/>
              </w:rPr>
              <w:t>define de los cuales Ud. no debe ocuparse)</w:t>
            </w:r>
          </w:p>
        </w:tc>
      </w:tr>
    </w:tbl>
    <w:p w:rsidR="00A1405F" w:rsidRPr="0001678F" w:rsidRDefault="00A1405F">
      <w:pPr>
        <w:pStyle w:val="Textosinformato1"/>
        <w:jc w:val="both"/>
        <w:rPr>
          <w:rFonts w:ascii="Arial" w:hAnsi="Arial" w:cs="Arial"/>
          <w:lang w:val="es-ES"/>
        </w:rPr>
      </w:pPr>
    </w:p>
    <w:p w:rsidR="00A1405F" w:rsidRPr="0001678F" w:rsidRDefault="00A1405F">
      <w:pPr>
        <w:pStyle w:val="Textosinformato1"/>
        <w:jc w:val="both"/>
        <w:rPr>
          <w:rFonts w:ascii="Arial" w:hAnsi="Arial" w:cs="Arial"/>
          <w:sz w:val="8"/>
          <w:lang w:val="es-ES"/>
        </w:rPr>
      </w:pPr>
    </w:p>
    <w:p w:rsidR="00A1405F" w:rsidRPr="0001678F" w:rsidRDefault="00375188" w:rsidP="0001678F">
      <w:pPr>
        <w:pStyle w:val="Standard"/>
        <w:rPr>
          <w:b/>
          <w:bCs/>
        </w:rPr>
      </w:pPr>
      <w:r>
        <w:rPr>
          <w:rFonts w:ascii="Arial" w:eastAsia="Times New Roman" w:hAnsi="Arial" w:cs="Arial"/>
          <w:b/>
          <w:bCs/>
          <w:szCs w:val="20"/>
        </w:rPr>
        <w:t>4</w:t>
      </w:r>
      <w:r w:rsidR="00A1405F">
        <w:rPr>
          <w:rFonts w:ascii="Arial" w:eastAsia="Times New Roman" w:hAnsi="Arial" w:cs="Arial"/>
          <w:b/>
          <w:bCs/>
          <w:szCs w:val="20"/>
          <w:lang w:bidi="ar-SA"/>
        </w:rPr>
        <w:t xml:space="preserve">. </w:t>
      </w:r>
      <w:r w:rsidR="0001678F" w:rsidRPr="0001678F">
        <w:rPr>
          <w:rFonts w:ascii="Arial" w:eastAsia="Times New Roman" w:hAnsi="Arial" w:cs="Arial"/>
          <w:szCs w:val="20"/>
          <w:u w:val="single"/>
          <w:lang w:bidi="ar-SA"/>
        </w:rPr>
        <w:t>Ejercicio integrador</w:t>
      </w:r>
      <w:r w:rsidR="0001678F">
        <w:rPr>
          <w:rFonts w:ascii="Arial" w:eastAsia="Times New Roman" w:hAnsi="Arial" w:cs="Arial"/>
          <w:b/>
          <w:bCs/>
          <w:szCs w:val="20"/>
          <w:lang w:bidi="ar-SA"/>
        </w:rPr>
        <w:t xml:space="preserve">: </w:t>
      </w:r>
      <w:r w:rsidR="0001678F">
        <w:rPr>
          <w:b/>
          <w:bCs/>
        </w:rPr>
        <w:t>Medidor de temperatura y humedad</w:t>
      </w:r>
      <w:r w:rsidR="00A1405F">
        <w:rPr>
          <w:rFonts w:ascii="Arial" w:hAnsi="Arial" w:cs="Arial"/>
        </w:rPr>
        <w:t xml:space="preserve"> </w:t>
      </w:r>
    </w:p>
    <w:p w:rsidR="0001678F" w:rsidRDefault="007836AC" w:rsidP="0001678F">
      <w:pPr>
        <w:pStyle w:val="Standard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2420620</wp:posOffset>
            </wp:positionH>
            <wp:positionV relativeFrom="paragraph">
              <wp:posOffset>52705</wp:posOffset>
            </wp:positionV>
            <wp:extent cx="1958975" cy="1571625"/>
            <wp:effectExtent l="0" t="0" r="0" b="0"/>
            <wp:wrapSquare wrapText="bothSides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6" t="8269" b="11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90170</wp:posOffset>
                </wp:positionV>
                <wp:extent cx="1409700" cy="1485900"/>
                <wp:effectExtent l="0" t="0" r="0" b="0"/>
                <wp:wrapSquare wrapText="bothSides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9700" cy="1485900"/>
                          <a:chOff x="0" y="0"/>
                          <a:chExt cx="1409700" cy="148590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 rot="19434884">
                            <a:off x="581025" y="119062"/>
                            <a:ext cx="207010" cy="1346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9434884">
                            <a:off x="552450" y="566737"/>
                            <a:ext cx="207010" cy="1346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 rot="19434884">
                            <a:off x="638175" y="804862"/>
                            <a:ext cx="207010" cy="1346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 rot="19434884">
                            <a:off x="661988" y="347662"/>
                            <a:ext cx="207010" cy="1346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 rot="19434884">
                            <a:off x="628650" y="1219200"/>
                            <a:ext cx="227965" cy="11874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  <w:t>reset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3" y="257175"/>
                            <a:ext cx="97155" cy="12827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3" y="661987"/>
                            <a:ext cx="97155" cy="12827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78F" w:rsidRPr="0001678F" w:rsidRDefault="0001678F" w:rsidP="0001678F">
                              <w:pPr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1678F">
                                <w:rPr>
                                  <w:b/>
                                  <w:bCs/>
                                  <w:color w:val="F2F2F2"/>
                                  <w:sz w:val="16"/>
                                  <w:szCs w:val="16"/>
                                  <w:lang w:val="es-E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" o:spid="_x0000_s1026" style="position:absolute;margin-left:381.3pt;margin-top:7.1pt;width:111pt;height:117pt;z-index:251658240" coordsize="14097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uzOVQQAAIQZAAAOAAAAZHJzL2Uyb0RvYy54bWzsWW1v2zYQ/j5g/4HQ&#10;98aWrDcLcYouaYMA3Ras7Q+gJcoiKokaSVtOf/0ekpKdOivapMNgwA4Qg6/Hu+eeOx2ly9fbpiYb&#10;JhUX7cLzL6YeYW0uCt6uFt6nj+9epR5RmrYFrUXLFt4DU97rq19/uey7jAWiEnXBJIGQVmV9t/Aq&#10;rbtsMlF5xRqqLkTHWkyWQjZUoytXk0LSHtKbehJMp/GkF7LopMiZUhi9cZPelZVflizXf5alYprU&#10;Cw+6afsr7e/S/E6uLmm2krSreD6oQV+gRUN5i0N3om6opmQt+RNRDc+lUKLUF7loJqIsec6sDbDG&#10;nx5YcyvFurO2rLJ+1e1gArQHOL1YbP7H5l4SXsB3gKelDXx0K9edIOgDnL5bZVhzK7sP3b10FqL5&#10;XuSfFaYnh/Omv9ov3payMZtgKNla1B92qLOtJjkG/XA6T6Y4PcecH6bRHB3rl7yC857sy6u339k5&#10;oZk72Kq3U6fjeYb/AUa0nsD4fbphl15L5g1Cmh+S0VD5ed29gsc7qvmS11w/WPbCt0apdnPPc4Ou&#10;6ew9MhsdctfQFWvJzKAyLnEbqDHIOoO04rqi7Yq9UR1YDyTN6snXy233q9OWNe/e8bo2TjLtwS5E&#10;yAHD/gUax94bka8b1moXjpLVMFG0quKd8ojMWLNkYJe8K6xCNFNaMp1X5sASB/8FZY2ijyaslnvF&#10;jAlqIN/P8GnHCoAmlb5loiGmAeWgA1xBM7p5rwZtxiUDhk4Bqxn0MXGBfKVGuNB7AtizQvJDRTsG&#10;FYzYPQECPxkpcL2mhRSkYEQjbgQJXHDa1SYyid7+JkwwWTuUC9A9J6QUfcVoATUdL4aDXFCbjjGQ&#10;LPvfRYEMQNdaWEEGbyKFodM8nIVpGtrhIZyj1J8GkUdM3PrzaWyVotkY2ME0QU4b4noWxoEN65e6&#10;AQQRNS9GsqoHdV1LsqFI7HgeFKL/iHM9UlOlMYEsY/+suvW6gV1ubWSGXXrBsMkvVsRu2BDRinac&#10;fHxk3ZJ+4c0jmGzI0gqji01UDdd4itW8WXipO9YOG8TftoVta8pr18YJdQvpI+rO63q73GKhGVyK&#10;4gHOsLADPjxdgX8l5BeP9HhSLTz195qaHFTftXAoluixIcfGcmzQNsfWhQdoXPNaG3AGC97A0SW3&#10;lN+fPOgGev9fPD9ulkdBGAFksDyK42SWOPacWT6E0XNZ7qqNMX+dHNmPO6XHs9RPXEpPp2F6Tuk/&#10;mdIt2XcP65MjO25/7k5xlPVLHPvzFCois8/CJD6T/b8gu72l7IuJEypj5sdN9iCNhzLGD/w5Xp4c&#10;1DFBMo+R+e0t3E+TMDLz52r9m9W6Te3hydYxvn8EdDf3sOEyGoLfeGOCXB5Eialh7LVrrNLniR+N&#10;5A7SIDlfRc219NtXUUtui+FJpnI/OFZy25rl4Ap6Jvfz3rNYcsfHmLntC2u86rehOXyWMN8SHvfR&#10;fvzx5OofAAAA//8DAFBLAwQKAAAAAAAAACEA9O/HiKkYAQCpGAEAFAAAAGRycy9tZWRpYS9pbWFn&#10;ZTEucG5niVBORw0KGgoAAAANSUhEUgAAALkAAADDCAIAAABRdiesAAAAAXNSR0IArs4c6QAAAARn&#10;QU1BAACxjwv8YQUAAAAJcEhZcwAAEnQAABJ0Ad5mH3gAAAASdEVYdFNvZnR3YXJlAEdyZWVuc2hv&#10;dF5VCAUAAP+HSURBVHhelL0FvFzVuf7fFojrcXd39znnjPvs2S7jcvzEQ3AtpdACLaVFCrRooUBx&#10;hxBC3E4Mh2BJiBKCFm577/0/a1YyTWnvvb9/Pi+btffskbPWdz/v8279USS+KBybDEUnokOL4/HF&#10;sdiiSGQiFBqjEQ6PI6LRyWBwdGhoyaJF52GKJZEIlmOFkVBoNBEjgcBwMDiMBqZ+X0xTI6oSVtWI&#10;Txvy+0b9vhFMfdqwpsZVJaYoMVWNY5oMWY4iFIXGP5ZjVpbDkhQSxaAgBEUxdKrN+QU+IApB6XTI&#10;UkiRg6Lg43kVU0nEChrHoY0GFvowFdAW/GizXo1lVI718ZwfDcYtMx7Zy8hut+hyCU4nj6nHI3nc&#10;otslMInlaCDwEutVGI/i9Sj4EA6f49W8jIpAm/OqLENe8noSH0g+U/QyEutFyAiORSiJqcxzCo3k&#10;LG0kX0KD8QgIfEIiRI9bQGCJx83/a7hdXDJcTvbMWRpY6HR4k+tjlk4VOTA2ugjtgX6Tw+5xObEO&#10;x3h4+u10ZTT+wQqm4cgEsAAumIKYBBMTNAKBEZA0MXEuXk0uRwM8ASO8ijgNzZCmRUEJAg2/bzjg&#10;Gwv6SQR8w34t7lOjPi3m8w0hNC2eDFU9ExHMDiESL5FPUxQQE5TlEBqYJtt0li6hHGAqigEE2gja&#10;pkFZoUGIYVWOA0+a16uADHCAQIPiQht4ib6KKdYENECHYJcIHm9nVdCDoKMLLDCoCTikxGBjFsMP&#10;LslqmCbeQmgQeJUGfSNtnBlYSN9LvwhvxyyCfniCQhLJEcWo0+EHFmAC0zMHO8kKfQlLHHaGLleV&#10;4PjYEtYr6gfNTgdjs7owBS7JN9L1fwQ5obhgiuEHJTTAAWWCTgHE8PBS6ApYOVN1MKWgJGLY74/7&#10;ICpaFIEGZoOB0VBgPAHKCFgJ+IcC/nhizeEkK0lugMsPQiNUkUjy94P4P1mhC2lQMtCgr4IVGuAA&#10;BFBEQAOFBrMOB0fUJQENxQWrEcJOB6WEBgY7MboEFDQQaIAVvJREClO0k1igIQpklq7/r8F48Gnk&#10;XfTtlBUsPBMCGpilg0qX09FNtilGCLQpLnQWvxZLZMk/OjLpZYTBAaIrVFowe+Z70TjFCqakcRoU&#10;igilhAKE6djYisWLz0cb4woyQA8VFYw6Akv8fgz5qaEFJQhoDHTFr434NUzRjiM9IRJjf0pLfhA0&#10;DclyhIai/BssaPxAVJLKgSlm6RI6i2kygAhtAJokKyAAARooKyCDhs3mxZSig+VUYwhw/w4XDDnd&#10;4gEBCECggeUJOE6JEG1TPigokkhmKTpnBl0BSZBKy5nf9QNFoZGcpQ0KCl0N7WTQl5LDn8BRACsj&#10;wxNIOmDFbnMnWcFLlBVM8a5TOYiyEkXjNCtUNmgbU7RHR5f/W1YSlBBWqK78IHwk6cQBCpETLPHB&#10;wYSJmyGa8Q9FoYhQQToTDkzPXHgmLvTV5PJ/fQkNEHPmcrokiRGCNigumAIXCg0CcIAVu52FuqBN&#10;dYUSdsoDnYaGDmFyyNGAAwAEiVlA45fxpUA58S4EfZWCgnFC0Fm6JLkQQUGh70qiRiWHcvn/EnR9&#10;+hZKDyUAw4+FAAK/B7qCHJRkheYgiksSMsIKNStEXc5IQElW0EAABeQgsEJzEF4CJclIgAJ6iLEl&#10;WnIalISuDCH1hILD4dBIODQUDMQC/ojfD+GBF/4HbQloyPo0kp9w6kMSqY1GEh1MkwJGV6BYUFDw&#10;anI2GUlikoGFQIfmI3BAaaC4YAo5ASuYUkXBOjSRYeDp2FNcEtu6jB7HYFO1wJQOA1bAmgq+K4EL&#10;HfUkH2eS8YNZGvhkStuZqCUHHoGvoAEC6HI0KB+UDNpOvkRHHaAgDVFWwA1lhWMlsELNCnBxu5Ch&#10;/pkVyAlYCUbGEckcdCYrNA1hOEHJ+PhK2sY0iQsd78TYw94CmlMjjQYplABQAIjQAChwu2EIDH0v&#10;hYyGPxD3+SM0/IEojQDecpoVCgcNKicUGhpnokCXoEFVJBlQkWTQUacBCCgKmGI5ZQVtmo8wTa5A&#10;dQgDRrfyM3UlOSSQEzow6F+qCpStJFggCUxQpGi6ARZ0NhlUoujbQUmSSwQ+FkG1AUMOi2q3IWsQ&#10;80GXY2gpFrSdXJOuTNenxharoYEfMxQfBxn9OoPV4kQCAi5ISVhC34tA40fxkaVQFIBCyuYYiiCw&#10;Ag6gJaOgAbPx+CJMMYs6CGkIC5FrCEBh6mkgOae0hIhHeBTTIDQmABUZxzoRYAcmkKSIzwVAUehK&#10;MAiMAApyFslBmJ5ux1AiEVuTWIKPBWGhINpIXoAs8VIiKDrJACiAA7+B0oNXKV6UIRKQkKTkgKSE&#10;nNDNlGyvicEgW39iHcyCGIoFGrRNVzuF4OmtHNNkoN/pwP/zkNMcFECQep6Mt3JKQgR8O4BTRV5T&#10;5aDMazQkXhNPs4IvkkkEMZX+8UUAkShKolRh3W6v242h5VgvqjbgAg0gjhirJQp1siZGmnKDdlKN&#10;8IPRxnJNDQ0PjePTKCsAhbKC9Sk34AkNwkpseAlAITkoBmsCLYGlhaiMYhqPAx0AQdojI0tGR5cO&#10;DQGdiWhkMhZZPDayfHhoEb7J5wtFIrFoZDgaGYtGxvFSLLI0Fl6OiMdWxOPLohG8a/Hw8JKREfIJ&#10;+FgE+ZzTX4dpPLZkOL5iKLp8KLZ8JL5iJL5yOLZ8GO+Kjw3FxoaiYyPxiZH4ouHYonj01NvpL0TQ&#10;xvDwYizEr0XgA9GOxyZiaCQC7aH45MjwYgR+dvKlZGN0ZAldHsHb8YGJ9ZE6QT/NoVQdgVrCeAFr&#10;cE9MGJ1FP4SC2B4ANPFkCNSitIGX0KaBdtAX1+QwwqdEaPjVaFAIIAJS0C8HNQU2KyirQZKvfWHM&#10;amrQr4X8WhhTTY1rCr4OHxv0+fyBgBYMaT6fpqqaohAzpMohTYnCJvo08kvol+JX0YhGiBnAQvCK&#10;KVZAwTwxvgRMoGZGDoJlQQAOpKEEKKQyQuNUHXRaVybo+KHrk6zQ3kcbY4ygr8YwWtFFo8PL0O+R&#10;8HAkPBSPITHhR4xGQuPR8KJYZEkCl2Wx6GIqVImMBmKWxGJLgRo+5NRwnuZmaGjxyNCSofjiOGhI&#10;RBS2OjwWi4zEwojRGNqJiBBNGiI7/SBmZH8g8Uk0/SEgJ1RLoDFUmehw0pGmY4wppAUeAkH2GSaC&#10;LqcrAAg08C7aRqCBdaA92LIxTb6LthPLNQwJAqOFoGkFs2jQjINAm6wjhxUxiGkAIqpGVSlEAh8r&#10;ELERRU2UfKLsFxS/KAmSLEiKKCsipmiLEq9I+Dry4yWsKUoi/km8KCjkjQLcUiLIS6cSHAI/gP4e&#10;JMfTgncqFaIBY4AcBCDACiWDwgFWqK4giK7QHXFghVRDZ7BCg87SLRVtBF0ehuENjEbCUBEEtkK0&#10;qbdF8hoPh7BpTkbCi8KhxaHwSCgcC4UxtHgV+WhxJLQsHJqko0s/+fR4YyzJdhnwJyMawID5hoL+&#10;oRCGHObXFw+SgT/lXWgCQl4gmSXRTqYemk3IalqUegWaDmhgCTIIliTzCBoQ7eQ6dH0sPDPd0IWQ&#10;d7SxnL5EI/EVp0rlM4MOCRrJ0UKQYU4UR6eyYSK/aL6wooaACC9qvOQjoKgBr8BxkiAgFykSLwsc&#10;spzIiyLJhgI+nIe7kjhe5HgkFNXLkJ3RSCuJZMQxDIPSBrPINTTdYEo9SjIBAR3kIPy2WHTkX1kB&#10;H0lWEIQVGhCYWCLjJEGhQbdXDC1eotxgIRCBUEOWo+GJ4fjioRiSDhITlACycSqi0cWRyKJIdCQa&#10;H4rFSVIAPZHwsnhsVSy6FB+SBOV0A6xEQ8HYPwW+2g8ux4EmVQjARNak3ijx26g7oaJCA6/S5Qi8&#10;C6NCIaAqAg2gI43AEjqLVykZyRUoBJglQ3t6fSyhDKFBZ89oE3NKvS3lA3BgSDCLBtSeFkpYAZ9J&#10;35j8WHyF7AsBDkH2c6KGILhAWmBrIFEKjFRQhONBcYQGvgvCgxVEDcELCgk2wLNBgcM2gGJN4jie&#10;47wQG3z7mXBQPugUcaaugAZaB9EcRFmhlFB6CCvEqQwtJsbltDtB0LGknY6RoKzQhQloRmNRqMsI&#10;Mg5AiUeXIO9EQEBseSS2NBxdHIqQvBYIjwZC8WAonvhM1FYTwQAcwBI08JnJoAMfhgIF40ilNOsT&#10;USFFEzLriKaOaNow0Q8thMAmSFUEv40oB4BI5CM0kssxi/VhYOlIY2zIeCTaGCRUE0nZoEsoTHTY&#10;6PpYgtWw6SfRwUuUDLomjWQbKJBxOi37lJVkG6OCKQ38QggD6i+4ZjQw9pBAXvETOGS/JAMIvyoF&#10;EEhVNGQhgEAD2YoTNFZQaTCc4mFlFyOhRktUSbSWhpBAV1ieO3Voif4qTLECphQa0IOwWd2YwkiA&#10;Bnhbi9kBe0srZ0oJnYKeH1FXC1CGRpeh3qFCkhi5f9pqMUvz0alXQ/AoqHfIvpNwcCLoHw/6wMES&#10;f3CxP7jIH5zwBcZ8wWENZTDZ75IoiE4fQqJFFkY3GfhM8l0Jc4AsQx2DTyXuIeAf9fsmfdqYz0f2&#10;+KGK9vnDKKopFpQP/Ei8HW00EPQzMYsVCF6njQUCo05RSE6xkNKANmWCLqdtkIF2khsKGYK+na5J&#10;A20oB0UBiICMJC6YJgcJC/ESLbUQyUqeFGVARAE0QRXmFN6FVSVGlhm35HGKbofkQThpsLxEQeFE&#10;Hyf6WVRGPBRIEQRJQFbiiGAgUbJemo9IJFmhbawAPpCPEFaLC+1wKA4akqwgMEtBoepCdIWyglII&#10;uMCvUEROAQFVOK3qYIiWG6cHeAh2GtWBX0OOGE0cHYQXmfAHxv3BMX9olER4WAsO+cirE+HgZDQE&#10;RRkLYlDDQ75QzBcIa76A6tN82MwUVZM1VVIVXtZERRNlVRDJ9oiaUoJXh7QMa9qoH/wF4low4guG&#10;/QFYURQUkaAaDSV8jIaCQiPcIIAaxkNViV1FJGlIRlIbkkvQVmRaRROBoYes0UZNgZdoW0rUvbAL&#10;KIAlMfkJJDCrKHiVsEKMLTnKrQocqCILE+MnITWQ4YRblVCHKxISE4wwqUcCEu/nEJzKswLZCeh2&#10;Kg6b6rBFpMGYaohrCOOQZozIAz5vN+exeVxIEna32+WBfrAKw+LnyaIA3ypzgINROMbPM0HYF3CQ&#10;2FPCQ2wSDGE18nuwkCiH0wss8NtQnUBLKCtoILAcfFDLQnEh+22TAVZolkGgQduYYhuFoqAipaDQ&#10;8UjshyViAHWh3iUciQZQxAU0XyikAoXQsBoc1fzjPnUs6h+PaaNhDZoR5VSNV1lFM/v8A/Fo74rJ&#10;wQuXmn66yn39JfyvL2NvvJz59WXO6y80/Wx596XjTSviHTG/SROt2BxEOcApEc4fk4IRf9CHkiOm&#10;+ka08JAajWpDEd9I0D9yWpbCKA5RcCKLJXFJEpMY+3/kETROI0IMB7Z7sunjuxIZXQYcHBl1vIrU&#10;gE0fgTZdLfkWrI/cQQyEkJgFTyhqgJoSAUaghOfhSfFxnKJy+CC4CRFSIKsyD/HgJYeXcThFxhxW&#10;dMtiXVcu6frtxYP3XGN/+FbX03cLz92nPHuv9Mw94iO3ue+4VnfTxdbLJ3qWhhqiUp3gavY69F6X&#10;h3VKEuuTOL/XI3lcAuuWebeP8+KvUOFdWNbL4h9yk4eIDePh3C6v0+nxeFiXi0GlPTw0DiB0fXqj&#10;wQpQQAmm1LVQUSG6AkUh2YfuYkm41zN1BWSgDTHH8pER+AwkFMIKFCVRAY3RfQ+UlVAIGSek+QOa&#10;PyipQVkb0fxLff4JbO5hGBF/wC96Nc4SkkznjZluusLy51s8qx/itjzj3v6s+fXV1n2v2fetMe17&#10;xfTBK5YPX7Hve9HyzjOGnY9aXr7bcc8vdVcsax32t8ucCRuByMcDyqKwfzQcDAX9vlAgHPaPBH1j&#10;EDmfSk6d0YiihBM7J0itm8QFGQesgBg0ziQmIS2YknxBIaAJBfJAh5yyAhpISGQFrExzDW1j/YTN&#10;VFGeYE0RCYhT8UZZDEONJFEWBI4H7oJMlIZXFPDE+zROkuwmztQW8nb+fHHd3df2vXK/fecz9rdX&#10;Wz5aZz640frJVtuBbfb92+yfbLViun+b7cNNpvfWWaee0619tOfJu/pu+VnPhSMdEXezt79TsJok&#10;L/RDdrkFj4fjWDCCpKl4sZDlWJbsh2XcZD9eYuc9j5IYUyCiKgGwAhp6uvvBCvUryRz071mhpy8B&#10;BQBBWaG4IOv/gBWQQVkhiCT2U2FK9vTDo/hCsuKTkHfVcVVeFtImQIkqe2ShdyjUdu1F/Y/9nt/2&#10;uPjOy55PNnqP7/J++brzyzfMf33X+td37N/stf/1def3bzB/e539fg/73U7vNzscX2wfPLK5/63V&#10;ulceNN5+jXVFeEBzGGS37FciWjAqB6NKaAj6oigAJa6pVELIrieygzjwT7tMqGVBYBaIJOSEOBKq&#10;N1QkEMjoGH40CATEYPplCkdCVAguCUQQlC28BF0hoCR2jZAPYRWwAs5kMUryF/nHkxzBBXlvjGUC&#10;QSWuulne2D7E1/zywrbH77K8/2zLgbVdx7fqPt+uO7Gj77MdumPbdPs3WT7eYPlko/XAZvvBLY5P&#10;tzqPTjH7t7Qemmo7vKtz/9beD9ZZdj/lfO42/bXLOuJchcNQ7XKaGE70IBMh63FURUgOogd33C6y&#10;6xZtRGK3LwcUwMroyCRlxWS0Jf0KBeWfWDmVgBI1MzIOBYIyQc0jcj9YGR1dmnwJcJzKO5QSZCWs&#10;iRSASicyqmrY2iPh4FhQW+RnVb/HEPN1XnWp7vE/2/au93y603V0j/XoXtuJN/njrwf2vSave9Dy&#10;+G+777qm9darmn//s5Y7r2178Kbe1Q943ngldngq/NUb1i/e0J3Y03l8l+7gBufex91/+bVlabxd&#10;8naynFcNTarhZYI6LClRoitawhdrJPskqm6Skv4VF6orAAXT06DAwJJ6gRIDAtAmHCRyENEJqAUc&#10;Kwpa/tQ6NMjyBDFgJVHCkAwl4HM4FZAhBUgico4qIgMRJ+HnvXG/GOcs1oCz7crJ1sd+3/P6uoED&#10;b+qO72g7ur3n6A7bx+u9Gx+2/Om61t9cUHn1ktpLR8suihdfMlxy5UTV9ee13nm14fk7ujc/3P/W&#10;y4aPNwwe2NR7aEv38R26feudz9zXd/6iMretyGrs8bpkgRniWS3hV07t0adaQvf0J7ghO/7tNg/8&#10;09joIghMX+8g9baYghVqU/6JFaIosUk0/hdWUARRVhBEbxKIUEVBUFZU1Ld+1D5DofDQ0BDK6YDE&#10;eYKuzitGex67k3tnW+Tg29L+vdZDey0f7/ZsXe25/5auVSPFtq5ZtTnnFC84K3fhWVlZZ2Vln5Wd&#10;fVZe3lkNDdNNpsyRSOmtv2hY8xf9R9tcX7xp/3aP8Ztt/Uc36199cvBnF9SrbJPE8pHIEn9kQlQj&#10;5Lw7HymmEqJyihX8MATFhbKCAByghIKCQCNRM5MhJ84jMQUHCrISQDntV6AZAAKs4CUKVpIVsiTB&#10;SsKr+sAWIIMmwSKICQeDdUj1kThNiTN3BN1Vd/5M995a8dhu58FdPZ/saf9od/ilh6zXXVwfZrLb&#10;ymbmzDkrc+ZPCtPPzl34k5wFP85P/Ulx5rSaonntdTn6+oWaqfjKya7HbnFMPed557X+99bVfbC1&#10;+chb9rc2MLdc0xZky136HsHu4xLpBpTApiD7JBAhWkIrIHpEEKzgt40MT1C/cmYd9ENdgZzQXSwk&#10;EmaFgkKZwBS4IAclWcFCsvcWuem0a0GbcuMPxSVfWFCCwVA8EvarsjkU0N16leGd58STu32Ht1vf&#10;32B8e7342uPyRRP1XTXTcub8eP5PfrJg2vT0eRkpczPnzU9PzcrOyM7OyM3KzM7Myc0qLMwtKUqv&#10;KJ7W3zZ7Razs6TuNH69nPtthPr6z89AbPW+us951Q9+Q3MA4B3jZpwTJeXeUlaS3RQ6irFBcktJC&#10;804iW5FZsIJMgRGl2QQDj3aClQBlRYTzSOQg0EASDYXjdA1MUQArgAnVDdpgBWYFugKbAhfLwXXy&#10;+BYfy7rtzv5hef6zdxuOTHmPbNMd2DDw/hrv+odYyV3cVDUtZdaP500/J23ugoyFWZlpeRlpWdmZ&#10;uYV5RSVFZcWFpYX5Rfm5BdnZWaWlxdXFBR01OUGm7LdXda993LN3bf/ul5s/3aY/vlt+9g/mJYFa&#10;ztrmcdoZBpZWgZ4xbgWsEOPiJecRI9wupCHRbvNCXyPhYXgU6Ar8Ci2F/n0OomkI6kKPHVJEKDQA&#10;BQFvi4L5B6wk+IBrGY/A5QQhM6PB6LAWiqlkB3yYZSxBtfPGX7rfXCN+vt0CJTi5h9v0qP28aElP&#10;9dy8ObPTzpmfOSMzP6W8IKuyqLC6tKyytKyqvKy2vKy+oqyxqry1uqyzprSzury9oryutKCwviTF&#10;2jHnvHj28/fp9m2xHJxq/eJty6Ft3ifvsI75mlwOg6TFNP+QhuKZsAK/EvIjFRJoEnt1/5kVgJJA&#10;6pTnpRpDaEAlTI79JjQD5lQgmybrkeA/MIsaRxQ1lpMliRxtASiYBRyodEgJjdwkkr3xhCSkHlZV&#10;eI1lPVhfEGKiGGcYhue6huIdO17Sf7zd+NmevhM79Xuftv5iUfNg+by5M89aMHNm+vz0vIyCgryS&#10;oqLikrLisuLq8pKa8tLaitK6yvL66oqGmsrGguqKwpq64vKm8qL6mpKivpacIF951687NzxufP+V&#10;vk9ebTuw0bL2L+6LljRwnk7G4+C8GuMhJ1owDMAFvHLiBG/gQqZOBwtWgoEYEOntGTDoLSaj/V+9&#10;LWZ/RI0tZSWYTDFn4EKnMLZjY8vQIEVQ4qVEIGGhoh71+0YDZP/KYn9gTAtGOJ6Javp7bjC/9+rA&#10;sZ1tR/dadq4Wb/ipVddWMu+cmakzs3JTKnIzqwpyqovya4oLK4uLSosKi0tKSsvKK0BMSWlVaWl9&#10;ZWVbfV1vfVNvVWNbdX1bY2N7TUVJdfkCl6X4mkt1O19yHt08+B/bO/+2y7H2joHlgUZZMjGhkBga&#10;VVETBcLRgBbx+fxKQPFFfcGhAN2xmyADU5qS6CzQwZYn8kgZIUUMsh7Z65YYl4hZgdVkIcR7NZ8S&#10;UZCnvLJfC/GcJKCwUZFxED5RIuctyHI4wEk+EZ7WK0FUvBHNG/ZzGueROTHkEWMOVnXamy5Zkrfn&#10;la6Tu6sPbW17f73rL7faRWtR+vxps2bOTs9Pzc7PKMrLKcsrKCsoLSoqzyuuLCutolFeVl1RXlNV&#10;WVddVV9ZgWlDbU1TXW0zoqa6saqyflBXsXKk76nbHW8823VgU/0nWzs2Pt1+waJi0VnrsTJusCIK&#10;DsbldinwvA6Hw+PxQnKoIxF4BcnaaoGu6AGKxQy/QoLigikC9PwTK6HTiCSDsgI+hocXJ1kBSYnT&#10;moDUeIScbTkeCIwifOFJyTcscEJMM911g/etNeyRqa79W42vPmxfES0uz/3xgtlnZaem56Tl52WX&#10;FRRU5xdU5heU5ReWFBQVFZYUlZaXVlRWVVTWVFTWlpc3VFW11tZ01ta3VTU01Da2tLR3tbV3NDTW&#10;1DeUDfaVnD/e8OqfnMc3Wr7Y3PHVbv7lu73joWaXZJbUeNC3LBwY9qtCxI8KPk72HRNWiPcCHxCY&#10;U+4qsccWU7haLCE1EatZTW6JR9Efczt4EJNAJCzxgcT5A2igBtZ4FO2SDFB4QSH5CAzxsLQRyJGm&#10;eiWFYQWVF8dEbsLrCvNcWBZVh61PcNX/7Nz2Hc86ju8a+HhjzQcbHLde1dVdMy911ozstAXZmfPy&#10;CzPzC7Ly87MLCvILC0qKCsuKiyoLC0oL8ksQaCSWlJcUV9TXtQARsIJGc1MHoqmxHQT1NZZOqk0P&#10;/Kp3+9Od+za2f7yt87UnTReMV9v7GrwOweNV7C7e4dYYRnC5PG43Q058cbEOO9ROofviwIrZ5AAl&#10;mCL+DSvUshCHm9j5lkQkiQvs7dDQIsoKIuF/sdoYQEmcRDcGdAKBYTU6wsLxs7p7fuXat857dGrw&#10;xG7DM380KbaiorSzUmfPyMvKyM/Ly8nNzia9UpxTUJJbVJxbXJRTmJddkJOTn5uXX1BQWFxUVFZS&#10;XFVRXl9V1Vxb29rQ2NrQ1NbQ0tHc2dvWa2jrM7d06Lrb68bUzqdusx7YqP/y9f5PN1qfvcsQDreK&#10;Hi6inutXhyMh1EKhgDIEVpAWVXoOVOKME8oK1RWaj9CGrtgsnmh47PHHnpvavufuPz4w2G9BFaNI&#10;EUUKo6DgaBriFM4LVGBNSDIi1yKJQZ4PiiJW43jZ7lVdjOL3CONubpGXH0cZ7zK1D4kld1/T9u6L&#10;zpNTtmOb2z7azP3ivMqGkjkLZ6fkZVYV5ZYU56UV5WQW5GXlFubif2nZ2SkL0hfOWjhvTsrcOQtp&#10;LJiflpqSmZGek5tTVFxUAWlpbGhLstJe29tV12vo7IpL7b+/tnv7s30fbWz6dJfxlYcMKyKNroEu&#10;j513MwEnF/Z4RYDicpG9sXC48LZgJRoZARDwtmaTPRmUEgrKv2EFHJyJC9oQkqRfSbKSOLhDrwsh&#10;6wdD2HBjSPeCpLvpKtOhKeH4VNuR7fq191t5Q/6CGWenz11YmFkI15qTl5eZn54Jf1ZYmFVQkJGX&#10;l5qduSAjdW7qwgWpKWlpGYnITE/PykjPzczIKyqoqq/prq/rrGvorG/tbeoxNutsrTp7a5ept0M3&#10;JPU+eqvhwJaBr/a2H9nRf+8tlqC328+GfHJMkSVNCQAafyhxWMp/6pgzLdwoKJhSaQE60JXLL/v5&#10;1I7XN6zfdu89f/5g34HLLr26t8eAOlwWkXc0RSanBSU8rwJQoCheVuY4n4AkxUOcouBH8Hk9CuOS&#10;VK88zEkxDyu4Tc1Lg3Uv/UH/2WbLF1t7PtusO77FfulYY33ROQtmz8zOrszKqgcu5bnlBRkZmWmp&#10;c1MWTJs/Z9rc2bNnzVkwY+78eeiX9LRU9EYOQMHs7FnzZ82cP2f2wtSUrIL8UiQggAJc+lsNfW3W&#10;9hZTT1dPSGy77eqOnU/1v7+26cBW2/N32yKecrdeh2rIzvhdHrhamn3AimCzMtgkkqyYjLYkK+Aj&#10;CQoqo39iJQHBqX38VFT+J1aikUWRCLmojFAVigeCEc0XlAXd+Yua33iV/+J13adbmjc/7vBZy+ae&#10;c86CeWnlhTWF2WV5mUUFQKQQ8pKdnpOTkpm9MD0zNTMnB0morLKyura2Gg6uqgRik52TlpI6d87c&#10;ubNT0xeWFObXVle11zX01LZ0NXX3tfcbeg2uAT3X1zkQYJpW/8kBaTmxu/bDLewvzmvVPH2wKQLn&#10;xzBLQpjqipZwuLReQwAaam/BCjgYHlrkcvJ/+MN9f/vbf55//iVFRZXvvPP+7353Z3Z2McPA0pId&#10;uyzcrqjJit/LigIKH9HPshoUReAjHBsRhbjs88GoCJoqqgGO5z3OLoe16GcranY8yX69y3lyS+2n&#10;a6v2b3Dd8/Om7Nln56TOy0GFk1+cn19ZmFVVmFYxe9r0mdOnzyCMzE/LyigsKITbr62GeLS2tXZ1&#10;dvS2t3U3NbbV1jTm55WkpWYDl9mzwFFOWWk1cDH2DPR1D7R3mzt1tv6+ngjfcvc1tj3P6D5a3/fp&#10;FHP71fWytchjwfiTq58ASuIMXNTMCVa8WiQybLM5e3v7jUazyWRBmM02m+1fWKFmBbjQHPQDYs5k&#10;BW3qVyJhiAo9xZ+w4vMHZFVeHGl5/q6Bz/cwhzf3vLeGu2RRZ1ba3Pkp6Tn5+WngIiW7JLckKyMb&#10;uSYrJxdbSU52YXlZTWtLj37Q7nKILCN5Pazb6bKaLQP9fS3NjRXlJbk52Jjmz5g2f/7cnLKSpo6O&#10;ge4eXVd3d2e3rkdv7NM7+rp7z41173zK/PUbPZ/v6d745MDSkVqJdwd8S/2+cUHQJDWMUBIn4dLU&#10;g4jHJsAHoKE7VyAqqB4B05Ytu595ZvW99z585MgXTz/9ststOhyC2y3hT1bUEMcrqhaEn02cSEBS&#10;j8CHBT4GViRxRFAiXgEwhVVR42xdQ3LRDZeVH91u+9vbjqPrSj9+JQtJ+aFb+mvyps2ZmVJaVJGb&#10;TfJxSWFRytx5KTNh+mfNnjMvMy2zoqS0vaVFbxiA/MNHJ84rIMGx9GQDQT9o6e7qh6JAd0FMysJM&#10;CExLTV1HW3PXQG+Pya4zOF1m0yK//aXbnW8933tsT/ee1Z2XTRQx+gaPhYVtT5w/S3auOB2c3cby&#10;rD8cilut9p6ePoPBRHGxWGx2G6GEgkJYGR5b/n+ygl4+U1fIOuTMtyXhMOzwMBKQpgZlibv58v6j&#10;G71f7XYd3iz88RpLTfHcaXNmz89Ky8zNyMnJgomFQ8mEnGbmZmXllxRVtDZ1mg2o6FRNjvrVoaAv&#10;FgpEQoFQ0B9QFZnxOI2Ggfa2+pKSLGjMDGj2jMyi3MqGmoYebD56S79JZ3I7rVbO0t30i5VNH641&#10;frmr/uCU/pZftopcj6aMcd5QKBSVtQgphfwxIpMgmxyFjkjkJKYQcsZ5qy65+64HIMVWi9tk8aw6&#10;77KPPzn69dd/e3n1uvf3ffzll19t2LBDkQP6QSOKYYiKqoUVX5gTApIUEYSwyEeIrnBhUYwyKLzl&#10;uOT1e4wDQ3zjgzf1H90jfr299uja/E9eTjm6vWbfZsbvTV84+6yK6vrsrMKyoorygtI0iOeMs6af&#10;fdbctIzc/MKm2kZj3wDjcPIiL/rlxDUPZC9RKIgESk5r92mA2+dlRKPR1tLcCeOCZITElLMwEyV1&#10;10B7r9moM7qNgw6vzf7zia6ND/W/u77k0J72x27r9NmrGIONdUsOG7mkw+US7DbObuV4Vg2HYhZL&#10;ghVkIcKKFazYrOTA0D9YobqCNETijP0rYIJ0biIHgRW6Lw7EACO8FAtNDMdWhSOLlUAwFFgS5MeW&#10;xTxb/qQ/uaX/0G7vC4/7u9rzps+YlZWflZedUZyTX5BbkJmZnZGRm56WnZtV0FjfZDKZvF6vJEmq&#10;qvr9/kAggEIXdCcO+JGzjhXZD2fgdHI9Pabq6ubMrPzpM+bMmj0vN6+gsa55sNNg0JndTpVxRTi3&#10;GtCcd/1W+Hy76eSW3vfXDJ43mSfLPSqygUR0RQQWUhB/BTIOtESFmdWQpCST0TI+Pnnw00OP/OXR&#10;vn69xSP0Gd3X3XjbsRNf/vRnV3kY8733/GbjmmeuvmTEz7f4hH5kGF6JOcQQ4xsStDjHBkQvKiOV&#10;gyYqHpeP9Tg4xdJ1wVDJy/d3f7Hb/fW62k+fKTvyas2H60v277X/5ipTcebc8hKk35yioqLS0tK0&#10;tLTp06fPmTMHDdQ4zU3tGBJ8B/589AM9MxCIINAztHPAiqb6fb4AqghY1IEBfU1NXUZG1vw5c3Oy&#10;cutq6nu6+s0mp8uJYkcSHD03XWXc/lLPgSnd6y8xl020uAZqGIuLdXJeL2ex8Sazgo2NF9yxaATF&#10;M/UrdNct/AqmFBQswewpv4IglfPpM9+ofiQD4kyPHWKKWZKGAsPxyNJAcFINxEP+8SAvXncZ8/4r&#10;lr/uNe3foa2arEubP23hwqycwuy8nHTISUFeYWZWbnpWbn5+SX1Nc3/fAEp8QRAAig9/N0AJondC&#10;yQ0IPQJWVNgOXsOKvb3GsvKa9IycGTNnz54ztyC/qKO5e6DfbDB6Xa6Q3z/E85aVkz07n9Ad29p9&#10;crfxD7+o5xw15MwYLcIKPkEOktSQsLHQFS8jj48u+uOd9zz6lyd/+Ytf3X7HXd//x99/+7vbBq02&#10;g93da7Dfdd/DH324fzQabizN+uVF7eufGXvw91Jcqeddg5IYZKUhtxr3Kn5e4iTBLQkMOUFaCrll&#10;N+/quWysfvsz+qO7zcc3dh9/seb9vxQdfKX+wNbWva85NFdu5tyZ1RX5JSUlACUrK2vmzJkzZsxI&#10;T0/HEjgSjBNyDf52MIGgvUGDskJ7Bn2mKJokkZObPB5vX18/vF5aStqCeQtzs/MBnBF/hhubYVj2&#10;2CaDbU/d1f/+JsO7G6y3X9MpWSrcJjPjcDMMa7HzZqtstRFzFYtGKSv6QTPFJRlgheJCWKG7bgkr&#10;5E4Zp1IPpQRY0CkoQdlMZYawEgI9k/7AYr9/UUDBpqp7+A7b4Sn98Sn9Sw84ehvnzDpnbn5eZU5B&#10;RkEe6p/87AQoOfklNTWNul6Dw4bfClGRNQ2oQFSASigQIHpLu4ZKS2Ia4jjNbmO6unTFxeXz5i2Y&#10;OWtWampaXX1zt87Yq3fZmYAvPOJhHbLQftf1XR9v7EFNtPsp04hQh5yMn0ZZgV9RUB4n9qnA0915&#10;+10fvP/RG6+/s33bLrvD88CDj3x24uQll17R1jmghcbvuufBDa8+//vrzx2XK3c8W3HsDfbArrE/&#10;/sorOlp95NyrcacU8KqqBNfLOTXB6xNEi84semvuut711kvGI7sbDu9qf/fFnseuWrjlzvTjm3sP&#10;bDU/8NuururZFXlIvnllZeWFhUXz5s2fNm36woUpxcUlzc0t2ILhRbCFUFAoK5iiE2gmQhBQFGxZ&#10;IU3zgxUaTqcbuJSXlqcsTJ0/f2FZWXVPz6DdzslKdDw6GuFtv77EsP15w/vbe1Y/3LcsUOsx9SFz&#10;ezyc1cFb7KKN7F9hopFTrAwOmAx6C6WEVkNJdfnRyPgKigukheoKDeByJjHIQcPDiylGmEajw6Ew&#10;6uQlQd8yP89dvLhtw9ODx17vf2ft4PlDJRmzf5yRUlxYUJVfmFVckJuXkZe6MCMzp6CiprGzC7/F&#10;4XIg/3DYLLB94M9OKAtEhfRIsl/QSHRNEBWd28Xjp9fXNUK9U1MXzps3Nzs3r6G1p3vQaWFU0R/G&#10;xqhp7vMXdex8afDY1tpvdnlvuUhnHmyVQ0NIQAlWToECJ2u3Mi889/Ljjz6pKcFlS1e1tfcYTfZn&#10;n3tx19Qbv7j65o2v7dyzbdO5Y4P33TTw+qv2z/eUHNvd9+56+TdX6mV3m8zxkhBziSKvhGQx6hfC&#10;ksPOGptHpO5nbx/Y/6rr5FTrsT21217svGpp1jJlxocvtB7fYXj3NebccEVV1tyG8upCSGtJWVpa&#10;xrRpM+bOnV9QUNTQ0KTXGxkPj+wDFPBXI/DnUxXBNpMMvCpLPr+fsIIchAArLMu7XJ7Ojs4Efwtg&#10;B+vqWw0mtyCHly26aHF08aRmePZ+/b6dHW+s6//VqmbW0mozD8KvgBWrA1MXx3rDIZKDBvqN0BV6&#10;SAiU0PqZsoL40ejESpqGiGuJEr9CWaFYUFzACpwKchBdTtaJjmgB2NBFfnl5WHDe8cve9zcOHtlr&#10;fO0xk6l11tyzp5UU1efnFxcU5BbloT7OTU3NKi6vbuse0BvxI9wOO7kMH8aeHK+XfIqMjTVwGg4Y&#10;21P9RSwLp/Be2esRbBanrre/qqIyOytjwYJ5M2bPLq9u6tDZBmweRlT9IZTB4ZCv98l7LZ9u6vzb&#10;W7Ytf3Jw1ip0LGpm4CIlLlwFK6Lgt5hcf7r3odUvroXFG+g3sZz8/AuvrFx5wZqX1n5x9LM9rz1/&#10;+9WBR28ZOLlP/HBz6Rdv6LY+qbtiSZnsLhPZAY6HeMsyGFfiIWlCtHHe/qqfLW5+97Xhv+62fLG5&#10;5/PturWPtK8cLzX1zrjmku5v3vDsW9e17WmvMJBfnpHdXN1QXlpWkF8ye9a8c86emZGeU11V39Ot&#10;w1YOUPD3AogkH7SB3sDyZKDHeF6kmxmSkSjKiUM8gtForK1rSElNnzMvpaC4UjdoE9XoqnN//osr&#10;bwsyjtuv631zc9dH2/WPXN8lO+utpj6UzVYHZ7G7rWDdywYDhBWAAlE5kxU0aA46pSsABUUQcS2n&#10;z6FMKsoPWMFLmMU6wfCwLxgKRRb5hKWjquPZey3HdlkO7+Yf/J2puWRmyuyUgsKi7JyM4qLigpyi&#10;rLTcwsLyls7eAZPDZGNsVtYFb8UIp4/Xa+gmBOXmzMCrPCtzjMS4YdcdJoOxqbG+sCA3I2PBjJnn&#10;5BVUtHYY+o02u8sr8WGRC8mS8ReXDuxbY//7nr7D6+2jagnPu1AEJbxtAKzQY8tWi2f5kvOPHvrs&#10;rj/cV1vT0tdn+tvf/mvPnrdFzvHMQ9f88Vrj5j/3f7PH9cm62pN7deseJpbQ2lOmiB4lKItBxcl7&#10;FVYNIA1ZTKyh7OYruw5vF797R//ei0Wfb3e+cPtAXKi29rcpTN3LT/In9lo/2NzzzB+N/VXpdXnl&#10;teWVxUUFmRm506fNnjVzXmFBaUtzB8YGXYG/N7mRUD6wBH1COiFRM6OLaOXMMMSZAheICrhBG6x4&#10;GKanV5eXXzhzzoLUzLzWrgHU8Bdf9qs7bnt0yKdeMFmz4enOT7aYN947GBZqraZup8NrsbMWh91i&#10;N4OVUCAKegAKDZABSs4EBW1SMwOUYGScWJbT569QU/KvrGAWPhdLgrA1seFIdLGfm1gScrz2F8fJ&#10;PbaPNsk/X9XRUpZeU15VUl6QnZeSl1OQnV6QlZ5XW9s0aHYa7V6LjXM5RbjLxN4CUlegLzhWRGch&#10;sBCztHfQJgxxKDA4t8PrcTFGvaG9rbmivDg3J3X+3JkpC7Mbm2DcbXY7w7oDnDsgiY6JcPuOJ11/&#10;ner4ZpdxRSSXcRkkJSzK5LZhYEWWgvj9POezGDy333rPt998f9NNt7a29bz11r4339zb2phy0eKK&#10;11/UHdtc99WO5qMbBjbc26Fa8t26NtUbYtiwU5A9PsmF3+fURIfVx9Td+1vLwV3y8V0tJ3Zkf7x1&#10;4L5fVkfdBV6DzW3SRrSOfVuZTzZ1HNg1ePOVDU15aU0ljWWFRZWVpfPmLpx2Dn5/RmVFbU/3gB3S&#10;mEhAKIaBCEChlGAJ+gQvedwcUgadYkRBBvhgPCyZ4k+H92NYRVUtVntFZfXs+Slz5qdV17d5OG3p&#10;yitvuOEPcKBRqfD5+zs+3mDZ+5hxNFBrNbfDtJltXrPdbrGZvR4OHhEfDl2hQfmgqYeCApn50fii&#10;VVCUQHgslDgngbJCKaGNYHDM5yMXuwOmUHQsEBkJRIcjsclIYGUsMOljnOeP9G951nBsj2HH8+yQ&#10;UFGUNr+yojivOJ2koILilNTU7JxceAKnU/R4VIZRWE7ykn1KpBcQ5GScxN9MLuN2/TCcdg8UBWE1&#10;W6ErPd2dFeWlOTlZKSkpyM31DS09PXqDyWtzyAwfsDmZiDyw7SnP0fV1//2O4ZolOaLZ4JdHVWFI&#10;4qMC2RMPbmKyNOw2hR3WwN1/euLA0eNffn/y8OG377rtotuuKv1wk/Wz3e2fTTV/+Jr5tp+2BZzF&#10;ZoOoeici0qRCrrySvcKwy7vKaxsY91W9eFfnF7t1x7bVHNnR9s6rrecuaXY4a70uY1iKMmbfeVHj&#10;91PykVcKP93qWBqtqCwtqqxuLSsrqywuPuvsH0+fPi03N6+xscVqcXOk8CaHMFGmwZ+RLMPJoMTl&#10;YpzOfzqDhB6dsVowfhjFxMEaO8KJcDs9DpuztbktJSVt5szZpWUVVpsjEly5dPm1qn80rPY+dWfP&#10;gfXd+1/pv2JVucNU47HKdpsAX28xu7xuPhKO4/O7u3TwttA5kJEUlaTA/Ghi8XlIQzAriX38p3au&#10;INCgGSfJShy6Eh0LUlaihJVoYCLIua5Yatr9iu3EG+ZXH7Lxhuyi1LTK8vLc4qz84mLYuPT0zKLi&#10;0v5+iyCEBCHMcT4OmwtLr5c8tbmg8CNHs5ynzpY4M2xWp8VkRZgMJsOgvruro6a6Mj8vNy0tDXVE&#10;eUUNMghYsdhEwoqLC0kDmx93frap8b8/NN98aYVsNfvEpT55XJGikkhOcFTgSZWg6A/avKqT9196&#10;xWWP/OmXD98We/S3ppN7zIe29XyysW/38+brzq8TreUqY4Ex4PmAJo36xFGFC3kdLOd0XrqoZQPy&#10;y1uew1OtR3YaV9/fv9yfKnvaXE6TJAiq4DMN2i8Y6/1uj+vQ6vz31wzGxKzKkqKqmlaUyqX5+bNm&#10;T5s7dzYK577eAY5VFCmsyrCxJMh5u+QqHrIhoUPO3HNKxwxhMtqNBrhOOoQOq9VutdpsFrvVbOts&#10;78rOzp0Dy1xY3Kcb0OSRiUVXRGLLQ/LgQzd17F/XdWR9/3VXNDjNtS6z6LChCHJbLBgDIRyKgTyw&#10;ggRELW0SF/qlhJXJJedDWuIjS8khoTNAOcO4jP4TK9FRsBKOTIT9K8LacJB3XHuB/c11ruN7Tc/+&#10;wWBtTy3PLKiuqMsvgaaU5+SUoP6pqq5zONhAYEzThsnuTtHPJS6cJLJBtxiHC1uGzXZK9GjX0DCb&#10;bEa9CTHYP6jr7evqbK+vqykszM/MzJw7d15+QQlYQQ1htgour8/hUXx8/5oHzcc21v/3h4Z7ftko&#10;WgYVfpEsQEv8CgZFVMiFxGqEi0Vcfm3QMWgxlVy1tHrLvZ1HX27/666m41sNL983uCRc5nW0iDz0&#10;L+gLhXnFJ8kxhR/2GKw+Z83vrur/cLPt0C79wV2db77W/fCtXTGuytPfE+BVlgvzAlZWTFbzxSt6&#10;v95rObqm8PXnu2T73JqK0rr6zvLy8qKcnLnzZs6fPxeVs9FgUZVQKEAu3wwm7sAgkPt+cegTdIIF&#10;VsJkw8ghsK0nzQQ2fVhy4kMNCJPBYDQYDPoBg2HQ2NHWmZubD1Zy8wq6unu9jBIbXgVcYorz3l+2&#10;f/xax9GN3bdc3+W21tsNnNMuWW3oajfHiKFgFKzQ8/h/wEoyfrRo6QVjk+eSnSuQloSQJFk57V2S&#10;rICnccpKIDge9K0IKJGgaPn15e53NzHH9pifvsNkak6vzq2ormgqKistLqvOyipOT89paGzleV80&#10;uiQUnNC0IVkOC4IGswJWTneKjRyvMpJfSfsl2TX6QRN6YUA32Nvd29XR2dbaXFdbXVRYkJ2dPWfO&#10;vNy8ou5uvW7ACVYsDtnlDSnegefvGTy0rua/P+h/+OZ2ztIpCkFyCi3+CYJP9vvEqMwPudUhC2tU&#10;/FW33ND6wWuW/9zZ+9fXqj5bb3rshsYxsVRwD5Kr+rQ4p8YEfkiUA4IguMy6YaHpoZvaP3vDdmxn&#10;2edv9exdO3jFinyPKTcoSZwjGpBinDDMipqkyGaH7dJVhi92uz57rWTvc528eWZ9dWVDU3dFRUV+&#10;Vta06WeBldraWqTdcGiY3nQCrIAbdAu2HwwSYWLQkDQQCT6MNPp6B0n0Deh0/X19fb29vT093eif&#10;3u6+5sYW6MrsOfNycvM7u3rwUcHo4iVLfx5X2T9e3f7hq22HN7TdeVOfx9ZgHfS6HDJhxUpYSeoK&#10;vgudT0GhrNBNF+0fLV52Ic1BiPDp3SoUF6orCVaGwMrQaIKVRA7y+ceCvpUBJRySTDdfzXy4nT/5&#10;pvPZP9jMLVm1ediE6ovKykrKqrKyCsFKS2uXqsZGhlfGY8vC4UV+P3AJcuQKfRa/Az/LaDTr9cbB&#10;QSN6hHZKv86g69OTQKf06Hq6ejva2ttaWlEHVVWWFxbkg5XZs+fk5Rd3dOj6+h0mC2+0ik4mJnn0&#10;z949cGh97X9/2Pv0XT2Sq1NWVVGSfCjxfWGV11SvqrHwtoNRX82jd/d8usd4ZGvTdzv1X0xxN1/Q&#10;GnYUBTk7MoKHj7hEJTAc1aRxEXnSUrE0Wv7qnx0ndttO7qk9tqdz50uDY4EFsYAu6PNLQoxn4n5R&#10;5eWIV5BgPq0O9xXnuz6f4o6vLXnzxR7ROquuqqK+sQt+JS8jY9r0n6SlpTQ3t0iSOjK8aHRkGVgJ&#10;h0ZQpiVY8WJgMGb9/Xr0Q7IrKCK9PQPdAKOrt6urp7Ozq6OjvQ39Ap/Sgv+319c2gJW5c+dnZee2&#10;tnW4XGwgvHh49NKw4LrzqhbCysa2O39DWLHpIepEV2xWD0uuZ/43fiXJCtmewcrSFRdDV5L7Vygf&#10;SVwgM4HACMQgGp1MHDmaACv+yJDPNx4OnBdUQyFp8Oafe/ZtZT9/w/n8XU5XV0FzSVN1RWNxRXFx&#10;WVluLljJ7ujsDYcnFk1euHjRJePj5K6nPi2CrOx2cfgpEBKAMjCAfjnVI+gOiCF+d1dnX1dHL3Iw&#10;eqG5sampobGhvhaClZuTnZGRMWvWbOhKZ2c/WDGYWJNVtjqjotv4/D3GI5vq/uvD7qfu6uQczYLs&#10;CwSGfcqQTwiFZdXH2wVH00Ujxbuetf/Hu+ajmyq+2mObekpcrOS57A2q7ISt8XqjbncAFZPH41Z4&#10;m8tUeN0lDR9t5b5+0/bpa21/28M88XubWzfrkvOD+z56/7mXN5tMgsiGZI9DVck9i1TFB+N58WLj&#10;lzu8R9YUwq8EvamUFeSgwpzsmbPOycxMb2pqliVt0eSKJYvOp6xIYsDjJpeOYqgwZmClp4f0w6mu&#10;6OzrRG+QkxM629o6EK1gpLmZ9EtjfUN9I0CpKKvMzMyeN38hdKWtvZNxS77gIlVbHODMd13T+vHa&#10;jsMbOm+5vvNUDiKswCm7qV+hrPyrrkBvTrGybOUlsCwJDk5dowpKzqyDEqyQPfrDZ7ASCEzEQueH&#10;/SG/oPv1lZY31zuOTJlfvMcpGip66joa61pLq0qKy0ryCwozMrI7uwbi8SUrV1yx6tyrli27dGxs&#10;JT4WiRm6gp8CsR0YMPT3Y6MhiJympLejvaejvbu9tbOlqbWxvqmhrh4Bs1JaUpSdlQlvO3PmrJyc&#10;gu7uQd2gc9DgsdhVsx3bj/HF+yyHN9V9907zn2+rd5obOD4u8WMBZXFQguqYeWftirGaE3td3+7t&#10;PLkh79up9q0PDqrmLMba4/F75WiQlUM+36J4+FzRFQzyfocx46arBw7vCR2dav58qv7LLa6/XN6g&#10;r8n89VUXfPHVyU273h5ZenH/gNNpYcGj28lzXlERNY+LvWRR31dTVtRBn2ywjKr5jbVVTc09NTU1&#10;5UVFP/7JjxcsnF9f36BpgZUrLlyx7OIgOUd4iOc0h52xJPqEyIluoLOTwIGuaG/rRrS1diFamtua&#10;myklTYQS0jU1tdW1VRXVRQVFqalw/Qvgbbt7+twuWfVPerlYkDc9+OuuAxu6P32t68arW8GK0yQ4&#10;HbLN7kEOQh0UCpzyK/hqgJKMf2Ll3POvQBqCF0nmoAQf/9i/goaqRqAxo6NLY7EJukI8HA2psVh4&#10;hSxxl67S712jfrnbs+4hk2RJ6agtqatuq6ipK6sqKSkqTV2YVV/bHg6OXXDBT88776eLllw8seiC&#10;4ZFlihK2O7wDg+ae3oE+KEq/Hv2CjkCPtLa2oy8aG6EkTc1NzeiNmqrqyvKKirLy8tKy4sKivNzc&#10;zIy0OXNmZ2XlNLS0t/X06+1ug83tcog+xrrxUenoxvbP9zTccVO53aZT5UtVbrGfCUv6AdWUf9cN&#10;Xft3eL/ZXvPZVOMH2xw3/0LvMjXwbjYSjEeksE/xizIiIrCSubdGsRa8dLvhm7389693fLGl9d2X&#10;nSuG82222ssu/eX27W++/fY+WQ5ZbZ5H/vK45gu5kbSEqD8QYGXOYXVdvshyYKP7i1erDrxq/dmS&#10;9v6OxpbW9vqm2rKyih/95KxpM+dU1TWygja55LxFSy+KDy/3+WIMI5stTr3Bous3oFt6evuhJaRD&#10;WjpbWtpaWggf+Id03NneAaGtra5Bz1RXVqFbyouLyuDjcrIXzJs/b8684qJi+BirndWUYd4mxXnd&#10;E38YPLh18MDL/ZeeW2ux1titgtmqGWFaHWRPYMAXBRDYSsEKAtJCdQUL/8HKeRf+FGmI7r2ldRBQ&#10;SAZmIcWUleRxZrSHokMRVO3+FbKgXrDMvPU54Ys9zt3PO0fF/M6aoqa6zqraxqq66uKi8tSU3OKi&#10;KsYjr1x56YUX/mzZissmFl0YH1oKVtxu3mR2ABT0S2dXb2srrGtiu2lpa2hoqkv8q6+rQ3egL0qL&#10;S+g0PzcvKzMzIz09NTUV1XhzO9LUwIDFZbDBEnrjon73U+yhNfXfvKW/8rx81usUpcUKIwdsfSvl&#10;1qdvde/f7j3yZt/BTe07n9Vfd2Gz4qnnGYskyTCkIdWvyT5V9EseljU3rhoqf/kB89/e5E9u1R1e&#10;173zCdPyUOHokH3fgbf27fs4PrT42edefuHF1Zu3bN/34YejY+MQc4EJCkhHErmeb0lQ9/5a7uS6&#10;6mObrXdcbTB01PV09jU1N5eWVp01fcZZ50zPKyqzuzgUoUuXXxKJLREEv9PJG012bD+9fYNd3ToU&#10;MlCUhJB0JDaepvr6ejjilqZmRH0t0lol3YTQLdiA8rIysjPS58+dt2D+wtraer3eZLOigI+rHnlM&#10;6Xzm7t4DW/rfe6Z3xXiF0QhWeItVM6H2dNoETgr4IpAQmoOSaQgBRLAcgfaPVl1w5fJzL51YfB6k&#10;JVkH0aC4UFaQm+jxIMgMKZFC8YA24lNXymJ06ah19SPM8V3mDzcw1yxv6q8v6GzsrapuLq+uLSqq&#10;SVmYm5GeZzQ4li27cNWqyycXXzC5GKwswRbp9vDYjMBKd09/e0d3c3MbNqDmpvbGxua6ugbIdTW2&#10;mYpKdAS0pKigEFGQl5+TlU1Pr0xJSS0pKW/t7NEZrDqTY9AKp+w+f7jv/eetx9fU//Vt6dyRCpZx&#10;oP5R3HU/G6/e8xf+yx2+j9e3H97bu+ZRy8WTzaiSVEEmd/DQNEENaPKET4hxFptmbf7NhT1vveI+&#10;sdf0ze6uD9d0//nGNsmavnTc//HBQxt3vr/qvAthwoZHxt96+53/+Pvfzrvg/Nb2NpaRND4mcqKg&#10;CCyr+JmuDY8J3+xoPbJVByfH9NcMdOjwB9bUtcxdsODHPzk7NSO7r98Ujo4tWnJ+ODLp8UhWK6PH&#10;39Jv6Ozqa0P+7ehqamxrqG+pr8OW04ANB6CgTyAkoIRKLKIwvwDbT152RlZ6SmrKgtmzZ6enZba1&#10;dWE7dNr8MvC1GFeEG157tPfTKcOWBztHgxU2a5vHJdkcqtHqNFlNjJvxqUFgkWQF0kJrUooLgrCy&#10;8rzLYVnOZIUmIJqDfsAKFAXLybHD8EjAPx4Inu/3LxqLOJ++x3tst+Oz3ewTN1sdHQX9rX0NDR2V&#10;tY3lVS3p6YXz56W3tfbE45OLFq+CgI1NrorFF4liwOlkDUYbNiB0DVhpamprbGitr2uurW2orq6t&#10;rKxEhVlaUoK+oN0BSrIyMhHpSMlz5yEBVdfUd/UOGqzkpBOD1cs4jTdc0HpoTf9323r2rxWGhGLG&#10;1sq7K2+4tObdV/Qnt+k/32I7sIF54vaO4VCTxBglLizKUV4BK0FZHRNciwWrK8rUPHzTwKFt7OGp&#10;3qM729/fYPn1pUURpdZp0y9bfvGx49888eRrnV3dTzz51BVXXnnlT6/69PDha679BTZ1SdQ0Pq6K&#10;qqwJnODzWHv/+GvHF7sGD2xp2/WCe0xoMLR1dbbqahs6cvJyz542Ddt/XX2z2yOgpID7drkEs9nd&#10;P2DCltPa1tXYhPKmHaDU1TZVVdVVVFRVVJAOgTsuKynF9lNSBDEpxvZDeyY7Ky0rM3XOnFmzZs4q&#10;KCjt6hq0WBiPLehjNMnc+stVTVPkjCfD87d1+9gah62P8Yg2h2yyuYwWk8ft0tQAZQWU/IAVqit4&#10;9UcrVl22ZPlFoxMr6b44ygr4QKBBcxDyBc1BIAYrgJVYdDIYmvSHV/oCkxHNee+N7gNb2S9fd+18&#10;glENBT0NLR0dvXUtrVUNHXkFFQvmp+XmFJnMTvih4bGl5JBCcASsOJzEr7R39KBrWlo7Gxqaa2sa&#10;q6vqq6pq0DXolNLS0iKoSV4+Ijc7JzM9A5RgmrIgZd7c+URU2rp6dMYBo0tnctlcXEDsfPy29mPr&#10;O7+dGph6zCMNzpFtC+66ruujra79m+u/et1wcIP/91cMRphqr8cl8H5BiolaiJxkEBsSvIrbODiq&#10;1L58v+7Irs7je2s+3dn+wVbb0njBTy8Wdu/euH3XW7/+7Z1XXXnViUOfTu3a+eXXX9/2+zv6dAM3&#10;33L7x58cuOba621WB2cnAiUqLCMEHFbr8rHe/RvtR3b37NtguHpxs72jsb/bUNPYDZsxb9686dNn&#10;5uYWdHX103sa2mzeQb2tu2egrb0HoNQ3tDQ0ttTWNFRV1pWXVZWWlpeUlJWUlBTjX0JLELSBnsH2&#10;k5m5MC1t/rRpZ89fkFJf36brt9sckuKNR3gxztb95Vbde5t639s4+MefdnnNDS6bAVnSYkdt77HY&#10;rF6vU1N9SVZoJEGBWUGgQbwtZSWUuO7wB6xgFp4L+QLQJL0tyUGRCV9wTPKPylosqLiuPW9g99Ou&#10;z6cMn7zmPT/Y2FVb0dvT29DWVtHYWlpRl5GeM2f2wpLSKmw3iTMaw4IY9HoVmPBBvQViDlCamtvq&#10;6ppqqhsqK2rLyyphANEvRcg8+fnYbrIzs4AIIiMtPXVhypxZ8LXzsWZ3d39vv1mndxjsvN3hOm+0&#10;9d1XDSe2dny12/bbCwulgenP/LHn2Gbb0a29x3cZdzzjuGJRq9fU6LFZNXVYUSO8FBBEfyQYEj0G&#10;j6n64iUNO19Sjkz1H9icd3Bn47bnnbJ9pstQu2vbxtff+Gjbnn3HPj95+x233Hzj9d98+9c/PfAQ&#10;kgWMEstqDzz45G9+c6fBYBAcAT+vejmHi/e73BLnadnwsPWztwzvb2h+5MZ+xdCo7zU2dxnb2lpz&#10;cnKnT58xd86CkuKKnu5Bu82r19u7u/Wtbd3NLR0Apaa2saa2obSkEisUF1NQyggnhacSMQKUoGfQ&#10;J0jKWVkpc+ZOnzb9rILCkl6d0WhhHS5N9gRES9/yQOXWp60H9+h2v9J/7aJOt6GLdZN7IBgtbquT&#10;sZBDl+gQFazQ/bY0zmTllK6cf9FVCb9yPnIQWKF80KB3rta0qCQFMUvPt4XAkEwUGvcFR8VAVIvE&#10;R6LK+UOdr95rP7Fd/9Ue6e6rPcb22sFBXVNXS1VLa3Vdc0F+CbnOJSWzqqZRN2h1uAUPI9vtrNni&#10;QnomZqW9p7ml/TQrNQlQyoqKCvPwLzePXv+BQL8g4PNnz5ydlZnb2NAGWTKYXXqzx+KWXU7b9Re1&#10;H5rSf72357U/FSyRf/LUbbZv31W+2lz35Y5+ONOVoSJrX5WX8Sj+iCSHOUnxB2OKGLcP2gJs55JY&#10;+Xvb45/uEA+s6/zrm5Ynbq2a8NW49APjAd9fv/z75ZfdWNva8+vbfvvVd99cetlP77n3ge079jCM&#10;NDhol+VoVydyPOPxMFFlMiQH3IzVyQUYLmy1tN7z847De/T7NlS89ZK2WO7TwYjobJ2d7XCkc+fO&#10;Pefs6fPnp1VXNVjMboDS0tLTAIPS2IrcVF3TUFlVA1AQIKYMhQ58fX5+VlYW5ITmnSQr2Iry8jJm&#10;zDxr1pwZdfVNJrMb+cXh9AtOiTU0X39++74NzL4tzc/dWzvJ19r7+3kPOYygN9ntLq/N6fB6bWAF&#10;QIAVmnponJmAiF8597yfLl568djEeSjbgok764cST2qgj9/AFMQgB0FOhocXU8lBOxyYDEFyUGP6&#10;Ij7/pKYqv7pxfP8W9rvdgx9v8q8cqetuLTQP9PZ3NnU0lNRXFWfnFZ29MG1OdmZRZXlHa99gn7m/&#10;f7CnW9fRjjq5t6mhu66mq7qqGfm4pDS/sDi9oDA1Lz8jJyc7LS19/sL56ZkZqHrSUzPmz10w65zZ&#10;ORnFLQ22vl6hd0BvstitBol3OpdEGvY8bdm/s+3NjZlTz+YcWt//3Y6BYxsbP9qt3H+LVbDXeqxu&#10;wTvk0yYlKRLWhnlPmPUEeLfNa8y891e933+y9LMtvUe3Og/sGPvlRX0NZWnx4JJDBz5bsuyy19/8&#10;+MJLrmpq66iub3jy2ee/+PobjuN27Ni5ZfMOnxblWIXxsIqiJI+JKoJPE/wa7+Md/Eq+4YM1/k+3&#10;tB/dYb3/Bv1ge67B0N/bqdP1D5ZUVpw9a9q0OTNS0lNhRVAJ19XU0r0DCJpfigoLoa/4B0qy4Umy&#10;YEyyczOz8rNzMEVGTiORumDBgjlnz5k9bXZHa4sROdlshA3i2RDr6FkerXj9BePhzV3vvmS44cJ2&#10;U1+F1WKjV3tYTW6HxW0zmVmPIxqJgp7Ojt4znQoQSbJCdGXV+VctWXbJ6PiqaHxpMEgooUFu+pgI&#10;ny8OXQEf9PwV4JKomZdGQiNqkLASCC5WZWX5CnbzY/YTWwZOvC48eEsfYyzUd3UO9Ax0tra21DeX&#10;VzSmZRfOTpuTVZBRhpmG1s6OnkRB2N3c1F1f11Fb3V5V0VhWWgF/kpubASmBP4F7zcrKzSD5JyON&#10;/MuYM2vevDkLqytrOtp1ugGmx2AdNFsElhPddb+6tObkNseHrzR8uLbw4KbcY1trT2w27XuFv/7K&#10;Lh9XInODPMtjaN0ery+gsbwUCvoVZmBYqnjxPsdXb/JHtrbs39I/9bTzgmjFIp/15utvyEgr/cvj&#10;r6x+ddsDDz25dv0mTlSr6hr7Deavv/uPP/zhD5FI/Mknno9FSakcCkXIPRAS93XiOUXiVMEry15F&#10;cIuBwYYHrus/MmX5eGPL3pdc58Zq9e2l+n5zR5eus28wp6j0rGnTZs6emZNDLrPLy8kFInCsmCLR&#10;EEefn5+Tg04g/ygr6enp2egOCO3CFGhtysKFKHymTZs2b8bsprpm3YBx0AIfKCEzOk2M31X+xB2D&#10;n2zuOrK1fesj+iX+OutAhx1KQp7gwNrMbqfVYzdbOcYVDZN9cWBlIHEaJYihoFBKwA3RlfMuIPs8&#10;TrFCbnpwCpHToAypKrkZKygZG1sGp4IGpsNxwoovGNKATmSJXwsE/eYHbrIe3uo+urvvwA7Xry/u&#10;M3U06HWO7k5Tc31fY11fVUV9WubcealnL0yfn5ObD12F4aiqrK+sqC8vqy0rqS0priosKM3LLcjO&#10;ysnMyMwgOwty0TNoonPmz18we878+fNTi4sruns6dQNIrZ4Bm2Cy2a3GmvPGS6ee7/96W9ORl2uP&#10;vlJ+cE36l3vadzxsvnq8ze1o9TKDosyJsiJIgih6ZcntYoysq+LqVXVvvOQ8NmU4srn66I7Gp+7r&#10;ndCyO8ozRrTxI58ev/yqX9a3tezc/fadf3xgw6YdL7/yWiQ2Ojw6+ff/+q81a9agwrdZUUCQh+9I&#10;kiLLsoeVOEHlyM04FN4jKpymIsz2xWrd9mdNB3c0HXt94MW79Wr/wsF+/NP3DljqW/syc4vPmTZ9&#10;5oxp+INTYTsys3KgHDk55G9OzwAfcK0Zp/8BFOhr6oKU9BR4/Mz0tPQ5MCnTZ8yeO7e2rKyzvcfo&#10;EK1cyMEGPHaPYDbecknrR+tNh7ZXfPha850/bRFNjW6bx+Fw28kFhYzN7HFaGbvJxrpdoUAIvoTu&#10;twUrgwMmqitJUE6xsnzl5chBsaFl4TB53gtF5DQoMLZhnvdRVlABQVTASiwyGQoMByNDgfBYIIR2&#10;1Ke4Ll9u2PKU98ie3s/39rz1km9ZoE/X3jY4YOvptLY16BtrWivK87Jy5yzMmJMKo4oMm1tckE/u&#10;A4BGXm4RaqWc7MLsLEQBXk1Py0lNyUpZiB4kp6rMmDE7JTWzpKyqqbVLNzioN+n7Bt12V9Bm1vvZ&#10;/Bf+NHBit/HE+txPXyj4cnP7iS2Dr9zVca6vTDK1M7zEygojK7yqCaLkU1Te6YjIfX+4wfTBFutn&#10;e5sObKk5tN15/6/rZKbs2ismb7vxd6w7dMHFV538j+8mVi66+JLLXnxpzfj4yq1b97711geHDh19&#10;+513Jycn4R5dTg71C+slNyOFrjDIQYJK7rbCqzx0hVMlr+zj4oK1/aYrG9/f3HlwqvbjdZZHft6t&#10;7y4z9reajObePltTS39xSSUqXdgX/AMNFAuoKCihs2gkiSELU/FyZsrC1BkzkMNmpKSml1dU6XV9&#10;g4Nmmzdk4SIeXubs3SsCfXuftny6uenjTeUbH2lb7qux9fS4HQphxe4gR/gTrNiMNsbp8mtBsNLX&#10;OwgmgAtYQRo6U1oQp3SF+pUICEiYlSQoicfJkRv3ApHx8eWUFRKJpwJFYuMwuZIc82vRkKYFxcEb&#10;rzR8sp09savrxE721QfUmFBj7Gsw6629neam+u7Wluaa2tLsnIyFC9NTFmKzgH7kJgJbTza5mVNm&#10;TnpabmpKzsIFoCQrLS2LgDJnPnoyPSOnpq65rauve9DUb3SYbZzTKbktHtneeP+NPYenXAfWtXz0&#10;StHhja0frbXf9/OuuKuSN3YFICOSTwyGhWDIzUuSHPBLUcXJ/2KZ/MnW8w7u0h95u+3tLZZVo+Wt&#10;VQu7O/r+cOfdX3717dYdu6Lj4/c++tDrH7ynqNLLL69evuwCh03+/W33//rXvxsZGbNabYIgiwK5&#10;NbLHTU6NhoNhJc0rKFAXcitKgMKpHAySMMK6nVGp/Nn7evZvG9j3csfn2wNXr+jmDHnGrlpTv1XX&#10;5+rT2apqGubMm3v2tHOmz5g+ew62CuSYVLg01H/gA1ICdMANpikpKQvmpcyeOe+ss6Yj0C0NzW39&#10;esiAzekW3VwIfolxdY8oZY/dbN2/rufotq43Xxr45cpaydzsNLhsNtHhxD87OY/M7HFYvVaDg3F4&#10;gv5w8ngQ3R0HaAAKLYJoEL+yaMlFI2PngpXQ6cdHgRX6MEL6XDn4FWgJZQUFETQGrCR0ZdwfHBel&#10;iE+ORn1xkfXG/f2P3+H8cq/32Nb2k3u5F+4yqs48u6Gd9UhGo1Df3FNRXl1TXlNSWJGRnp+WSq79&#10;T4Ggom9SFqakLkBFnJkB+c0HLnPnLJw1e9bcOXMyUrOKCkpbWrv6Bk3detOAzTVg5c122WU1CYa6&#10;Wy/tPbydHCx8/8Xag9s9b70m/3xVM2uqF52sRs7d11hB9PCCSxB5ctm6ooqxIBsIGjvuutZ79IML&#10;XnhczzoXRPyO557ZcMNNdxodnmdefunrv3/30ZFDn352/MjJb9avf+XWW2574bl1AhfT9TpQNCTO&#10;WbRDS+BqZXLn7ZDL5QErDEDhZBcjkBvKCeTGgnAtdiHEiorX1n754o4dT/Pvvqj7apf10w2xmy9s&#10;ZXpybb39Fj3f1ePs1Fk7u7thZWfPnfOTs886Zzr0YjoyEyFjwQLozZw5c+BLZs6cCWsyfdqsmTPm&#10;QnFLSis7u3WAxOr0WGxIsuRSbcY5EOCL7/9N27trBz9aV3Ngk+2+X1r4gVq30cx5RIcDImIDKw6H&#10;y2Z2Oa1eu9HFurhIMAYs2tu6+3UGalnAyg91BayQg3mjK5GDAokHhZ3JCqZ+/xDqIFACVkAMLadj&#10;EUjLKEAJRRap2nDQNzIUnPRrMdZlWhVr2fuM6Zu9Lce313y+y/Pnmz0y097d2d2nFwx2zaB361r1&#10;bfVdtTUtMChIOnCssCHkHhJzps+dN530yIz5M2csgEHJzEotLspvbmjt6xkwGm2DZnuf0d5ndXbo&#10;3f1Ghnd2/PYix/HNsb++0XBsU+bXe83bnpNWjVU5zY0etyipE2pwhOF5bPCioki+ALlQSwkIGGCP&#10;pJmsmq3pustQ3mbEwwN/+4+/ff/df337n989+MTDkYnhve+8feud91x59Y1/++//+vbbE9u3T+3c&#10;8e7ll9xoGPBKQoBleRYFj0Tuic2SZzWLaHvxT/FBWjyc5EU15BXJHQlZxSRKjKKyLjs3WPu7iwY+&#10;2xX6ZEPN/hd17z6jXjHUbetss+l5qyOkM4ndvb1dPd09fb219XUQWeACaH784x//5Cc/Oeecc846&#10;i7QxnT59OjYwuL2e3gGny+tweY1WB3BhpWGHy+e2ukRb4x3XGt7f6PhoS9XJtzpX39cTNFd5dS7V&#10;GwYfLo/D5bE5nBZyImKCFYfZDXcVCsQAR0tzhy5x6SFyEIIeQcRyGj+68OJrVpx7xdDIimB40nfa&#10;qdBAG6wgAaEbkHcmJ1fG40hSyXMVyHXOaAAgBGYD8WW+2HLG5Tp3pGfqefeJ7b3fbG/+asrz3G2D&#10;I2Il0qDZpA3ohIFus6HTomuxtdX1NdS2NDTWVjUWF9WkFRRnFOcVFecVlOYX1JSUtdQ09rX0mXoG&#10;rXpyzkKXfqDXYum34O/lNVEcVbvu/nnXZzsc/7Gn5fCG6g839D19n0VmO73WgZgaD8iTjDfuUuM2&#10;2S+QE2xDGGNyiy85xGFzV4L0PoAGo62mtunAwU+/+/5vmJ1ctPzY8ZNPPvXc9TfcdOjwcbMFWu19&#10;+qknNm/aOD46OThgTtwbIeT3jbmcLL2rIKoeLnGjfQQ0RiBPCVcQ8DE04Fg8sp9Rog6P7DC23nSF&#10;/v0N0tENxZ9t6fxwteOWSxq8+jRDf/2g1WRyC/1mprPX1tdnH9BZu9u6O5qa61FGV9eWl1YVFZRX&#10;lNW0Nrf19nSbMM4ujwuGwwSXKrq4qEub4L1hwT445M558qbmkzttBzbVfbK58k93WDS5oaen1eoU&#10;zC7R7ODtdsVl8bptqIMYk9VltrmNJofHxUeCcbvV1dHWDVEBIgaj1WiyYfs8s3gm+1dQM0NUwArV&#10;lWRQYiSJXCVKvS3VFWpZsAR8UFYwi7YaHvUPLQoGopKz96LRum1PWo/tMny5p/c/3hE2PcosDtTa&#10;dNUeq46xD7gsRrvRaRhw9HRZW9qMDa0DDR39TZ09LR0d7dDiHhQK9sF+z0Cvd7DfgVRssTtsLrfb&#10;A7XUC7b2Eanusd/rT7ypHtlSf3hTzaEp7+0/b+OtBR6HReUlhfXJfIgTAh5ZZv0+XglKclDkfeRp&#10;GWIwyQo0BsliUG/Zs/f1o8c+r6isK6+oBS4ff3Lo0suueuzxJ7/7/j9dbrarswPJ3WKyAQ5FDjOM&#10;FgiMUjgoJeSuk6eezkCftKGCGDFx33ZAI/BOL+918xrDhmEWfEzN9Ze2H9xh+GhD+4HNXQc2W577&#10;Y+/SUIFbn2sytbldRrfTDQ/hdPBuN2t32M02m93pcbkFl1vyMDLDim6vl+VVzLodqk8aGo1ORv1B&#10;r8vsHixYGS3Z8bTzs93WTza1fbLFuOaB1mGtxmZodtpdDKfZGc5F9igTUBgHC9wtdo/VwZgtLq9H&#10;jISGwAoqKSonlBXzD3LQylVXLl56MTG2sSXJfXE00AYxihJBHQQmzty/QvnAQixJcqMER9TomD80&#10;7JMCEclx+bl9LzxhObyr65ud9d/uNX/4GnvXL/onA02stdlm6LIYDWaD06jnB/WyTi/16NlOvblD&#10;39elH+zWm/sMjkGT12wVbW7V6pLNFs5hsrsHW8b46ruv1u9+2n18Sndse/Pxqba3XtFfsbTCY270&#10;umAUwgFoIbl9uSxLInlOgqpwZEd+AKxIPLmjOiv4ePJEnlOP4Ons0i1dtgq6cvXPf9Hc0tnU3HHD&#10;r36zfccuNJ57fvWLL67pbO9EX3s9vCKTewi6XKIgBFAno/zxMiIAoqygATgASlJX8F2SiO3G4eO8&#10;Iuv3MFFRitpsA25n3Y3XdGx/ift0m+nwxqYvdujffdb2p6saYkIpby5lDO2M2em0QABku1vGN9td&#10;rN0pOJyym9G8nMriT+NjQXVxxLdCYyOCWR901J8bqPvzr6o/3mQ9uqvrw401H2zSP3Jr76iY79J3&#10;uq1OFi7AK7tZluFZp9vttLqBC4zXmboSTugKZcVgsOgNFsLK6exzihVaB8GvEFaChI9kUHWBWaGs&#10;jCbuWUpZoYFZygpt+0PLtdASJRCLRCcCvpiXGRxf3PXcvfoT643fTPWc2NZ4bLdl92rl9us9i4f6&#10;ZLbFZWm1DPZYjRaya8hJrt23e7xWJ2MlvLvsDovNOWhxGMxWC+cyTfoNv7mwf/OfLce3Gr/a0/HN&#10;652HNg8+/4eu5aFSl7GZZUMMN8HJQ7zg12RV4TF0kk8mD9P1Ag7BT5+/Q1nhJHJbfUiL5gszXrG1&#10;rfvBPz967PiJyy7/aW1d81U/+8VnJ74gJxfa3JoWgqBJArkIg1zbJmher8yyREvACoKUxwmBSTRO&#10;5R0QQxugZ4Tn/S58ZdTLxBgh6hYVM2O322pXjLWuvt95dKPrs3Vdn73W9tWWgQ2PuG+/quO8aEPA&#10;1eIc6LQb9W6HA4PLMU7W7eEYVvByAuvhvU7ZZWPNRsbY73N3XTTc/pdf973/gvOzqfZDW+sObO7c&#10;/bzh9qs74kI9Y+xh7CyqCtYjeFxeF8yNk3U6BY+NZezkvk4ABdJiMju9HoHmoK6OXrCiRymUYIXm&#10;oGQa+tH5F14NVqArgdBE4naSxNsmQUEOoqwABeQgMEG1BNNkUFagNKq21B9YGR2a9IfjohoWIPIy&#10;N64a/nCh+b0Xvd++qzu8q+jArvr9r9t2rfM8eo/u5xeVj2hZfneRZK/36Fuc/d2uQb17cNDV3+ca&#10;bOUstT62ashfedGy5vtusu54Tjyw0fnZzq4v9lQcm6p742XrXdd2Rr01HuOgyEU0/2JBG/VKAV5U&#10;ZKgJL/jEgF8elsQhL7lLsZ8+rgkbOnIQWFG1kJC4W3owFNf1Gy1W16OPPXXw0yMvvrR63wcfv/jS&#10;qza7BwvhUmURugCNSlwrKijkpk54Y+IRIBQUqAsCDQoHcKS40PC7ZM0VkJkoz4ddvOJRNIfsl1EY&#10;GeqjbOl91/Z88Irz5I7eg68VHNmp/2iT+Y1XmJcfcN58Vfd5o5UjWoGfKZPsxZypiDOViNYy1VUe&#10;ZCvHlMxV8YKbrmh94U/2t9e6D23tP7at7tD2xg/W9655wHzV4k7R1MSYLF6HCDJYThDgxT2MxyEi&#10;bbndPsbBIweRk50dDM1BLCNSXQErpGDWWwb1ZrBiOq0rNP7ZrwT+ISoUF7CiqhHYW6CQrIOonJxJ&#10;DNqEmNBkOLBYlmBxopHoGCpwWRnX2GiYcawMtz5xx8AXb8tfvWf+dFvDfviMqY5jbxgP7nG99Sqz&#10;+j7XA9fbf3+5+ZaLLbdf5rzzCte911ifvd2x4xnug83c0ddtX7wx+Nn2ls93dHy5x/bpZs+aB60r&#10;RpoYawW54bA2JIhxFK4YS1kLB4NRVUQi92lSSBIjsjqEjIMcpEghyoqooIgl17MhAVHXgnA4vXYH&#10;c+FFl7/x5rsvr17rcnMAxeliwQrHyAK+RIFvVRJ3ikPJQx6BTbMPFRUENIZ6FPDhJc/EJacZkK9j&#10;VVTprAffKPLE3mhONuJxeGDPBdeAYC8/d6j4sdvbj76uHN6u/3Bdx3uvtny8sQttZKgDW217XhQ2&#10;P+ZefZ/1hT+aXrrbvO5hx9Sz/PvrLQe3W49OGQ9u7vx4Xeunm3s+3215/TXut1c1ydYch67VY/Yy&#10;Tk3gAm5WcXkZ8rAhVNVWgXEqcD//moMYN5J3DKx0d/adyQr8yj+xQv0K6iDgEgqNJ81K0q+g2Enu&#10;X8H0FBan8w5SUvLshVDI71eDIfXceOCioJ88BWQouioUXuTzB7BtBh29lwQ6XrnZ88Wmof98R/lu&#10;bzfKgU/WZRybKv32nd7v33N/+w7/1evsiR3M51P8t69zX79uPLatdv/ajENr5ny5Je3v7zT/1zv8&#10;1vu4S3093u4Gm61PCytsQGE0FSUxEkOEnNgW98sxjQ9qMLCc6uElXguIWlhMPAxO5BJPavBF4W3J&#10;LhBRQw4CLshHeoMV6MDnIlAcGU12RYUj9oMVuByE20medyBKGoylIBJQEjekhHKQRzchIC3UpgAX&#10;TGmQlKcpbk5myUMsUa2aXC5O863gzVHRPcR5w06Xy2Ro8BjyJuTyV//Qc2KH7z8+kL/Y2X5sY+mR&#10;tbn7X0z7dFPT4S0dn+/Uf7XXenK38fiOvs+meg6ur9//avnxjdXf7xn4dje36xHb78+v9upnGXtT&#10;vY4uEcnK42O8fsYrOTnNAmvstIseUXT6eEbyCnbG5fY6yS35ISo2J0whdEWiukJZGUQkWEEOoicn&#10;0DREchBlJRRZRB8th4GnQQUD0iJJYaAzMrKM0oN2GGtihdNPmfInbtvnC8R8wZg/RB4dJvuCss+v&#10;gBL/UDS8NBZeLPOq1djrdbaMDff/5lr9K487P9oV/vK9wGd79Ye21hzdUnB4Q+H+V0s/3VB8aGPB&#10;pxuLP9va/s0exzdvC4feFHeuZe78TVdMKzIPlLotRgVDrkQFISjLEVWNoYHAEkigiCyDcUIuEMmD&#10;4TCFKCKwBMuTgSV4CQsRWA3hJXtKJAxw4hAPuUlpwnacEg+gQG5mnzAolBIsxCxYoQ2sQNtUbzD9&#10;wTp0CV0Y5sOKWxUZqFqIU0NWVuxzuLvbpknueVedV/vEXca9q72Hd/BfvM59tsN8eHP/J+vaP1jT&#10;+OGrzQfWdR3aNPD5685DU86Njw7ccW3zyuFSzpqp70pz2K2QPcbLo5x2ul3krtheD2p+p4McUka4&#10;yO0nSUBR6OWesCC2xEnXHjcX8EcARGdHb7/OQCxL4pTbM80KqZmTrJAHWp5mBVIBOaGhadCVcCQy&#10;MTq6nGYlcqvS4KknkiVvAUqmoVFfcFjxxRBaghvVH5b9QckfVPzhYDgejUb8AZ4TDJy9xWerndSa&#10;f3Fu/+O3eaee9r+9xr9vnfTBRu79TZ59mz3vrGc3PeF+/Dbjb6/sWzzcyDsLLPoS1t2vqhjmCMuG&#10;QQlChFqIhBIUa2jI5H4IBI4fgJIMCgcaeIkSg7dQjLAEMgBKaCoBMSSDQBhODzYCDRpUS5JMUALA&#10;EF1y5spnNuhLaKt8QPBqjFtyuQSHW3CiSBE0iXd57H2m/ipzX47syFsRr//lhX33XW94/Db7Kw8I&#10;6x6VX/4T98jN5j/8vOf8seYRXy1jLjL2lJsGuhzEcATcHtHl5j2MAC1kvILb40Uw5LEi5EkN+HNO&#10;gwJu/g0rwUAUTHR19g30kyv6wAql5MwgdRBlBXUQfdYUghKDKQIbriiGqK6AFU2LJ9SFiAqCKgqk&#10;BREIjvkC46pvlDxZDskLERz2R6JaOCD5/CJxBiHNHw0EomF1KMyS4zK8xSTaewNsV0Rqj8h1Ua08&#10;5i+P+ssDSqXsreEcDU5Lt81m97IQ/gAvw2oEOTksaVGMMQYYQFAtoQ2qEMn4ASuEhjMiCc0/2gJ5&#10;3A8UhdoOTY0grVDBwDBTDoAOBIaOPR14ChOCHHA+nZiwkAbelcQlyQpqMVS/qGMhZvhSGT+A1Thv&#10;XOBiIh9GRrBbbfqBXl1Pm3Wg2q6vcpoqXOZyp7HcNlhh6a/QDeqMVrsZztQl2Tx+szNocUW83oDb&#10;JZMyB3B4RLebZ4jplsEKxYUSk4Dm/2AFoNCzWPASpYQKzI9Wnf/TRUsuorriDwzTsyepBaGRzEHQ&#10;lWiUHFxEBAOnnhzkS9x9Gg1y6pN/zOdf5A8u0vzjijYCYvxBFM9DITUa9Q9H/SMhdSgoYxaNkaA2&#10;HPQPa2TnjeJhWLcXVp1ze3g3wzoZl93tcrEsuTaY3CM0KoMDBRFUMIKaqGqyRJ4Dponkinby7GKZ&#10;vASxCQGRJBkUF6ollAa6nDbwKl1O30WfWZv0GWiDGC9DxhujizH+x0gnlmA2uYS+mpQZupCumaSH&#10;rkZfsjKim1cZhFchj4dgfaJHEbwQmwDP+FhGZeCOvQrHq26P4HKzDpfL4XI44LbdUAvBJfncSsDO&#10;yzaOd/C8nfU6WEiI6nGpbqfkcYEPkk8pHz8A5X9hBQ2wQkUFrAARLEnigjh1Xtzw6EryRGVyl/1/&#10;1DincSGsgBjoSiy2CMkI6oKFp7QEVCXuRw2NCQTGfYFFqg+gQFpGNaATGIv6Fg/Li6LiSESMRZV4&#10;FIoiDwc0pKeQrCE3RVVIV2BE9oOtxZq6TFYmJHVU9o0owSHJH5M0WBMNZY4qRzUxoooocFC9iMmd&#10;aXCg8KEIgosSpgRAcjBFG4E2DUoGghKTbJyi5/QzymgOAisQFfL4uX/WCYrFmXAk22cyRJdjNrkO&#10;2gg0EC5QIvlRvRMgGBhzn8r5ebsgOkXZI8mMDCsqMLzghYCFUBWwXhRf+A1wP8iJQQ+juRnNjpzi&#10;Fnn8PE5iWcHtFL1u1euWPS7R65EgTm4n8SgJOMj0/2QFNJzJSlJXMIVZObWPn57rBFZAAM07CGpZ&#10;IOxwAzwfACtDQ0ugKGggDQX8CYNyOhMRUGBfQhMQEpk8Tm5I9Q1pAfKMMr86FpTG/HLcp4Z9vih5&#10;u29M9Y8SW6OGFS2kqBh1WcQ/juVdDiRVDn8QTLzA+RQp4Nd8PoxfhGeHJGFcUUZlNaRopNDleBlT&#10;zReiz9sALhh1wEE5OJOJHwRdDnrQSPoVCgoooTlIPvVoXnLEB0FBSQ42naVLkhD8YB0amD0THUzR&#10;9go+Nyt7GJn8Bnw7bLVb5FyaxPgUTlHIY3ddnNPsdRh4q56z9rPWHq+1i7V0c1YdZx3kPbDZAusW&#10;GJfkdWtup8a4gqCERbpx824n63Z6vR6OhU67TvnZM3H5P3MQcEmycmYQv4KyeWLRBSQH+YmQAJQz&#10;pQVkwEVCUSYmzoWowKyQHASYEjcrp3XQKWJAUmjMFxxRfHERm7gaViEbgSE5GJdDUTEcZINht3/I&#10;5ZsUAotVbYRjFYfDajZ2WUxNXldzSG4f8bUPqT0RQad5+jlzr3Ogw6rvszrxt4QEdbEUWM76Rxyq&#10;z6VIIExW/JIMXTkVqH6RRwABhp8SQNIKNa1J8fhne0vbFC+yZkJRYFOoqKAN6f7B8KONJbRBOYBy&#10;/EA8km/BQpgbNJKZCG2ycuKh7/h82iDqIvhY0e9hBZvTajR26/UNRkOVxVwVcBVFuaIRqWREKYrx&#10;+ZojkzekGvWFg4NlOl3loLHd7rLaPYzdLZDH0jlZr4flSc3MIId7GfJA96RfSVDyP3rbf62DMEvl&#10;BCsAI+JXoCtLl186MnYu2RcXHveTWmZE9Q/RIO3EA+3D4dGJiRXR6DjoIXtWomP+CBJHVNTCki+i&#10;BGIIDBDWDYTjii8cCGkxmOBASPbFhOCIFJ9wI6dER0PxMQG9abRJxr4hvuXac3te/CO38zHfm0+G&#10;3nom+NYL6kfrggc3hPe9HNjxoPLKLdKDP2cum+gOslV2C7qmiReZgD8g8rKK79CCqB8CrC+gxL18&#10;WPaN0qwkkOchgwwQALdLdiT+PwZYQSTTEJQGU1HEkAMC8EFGGhjBMCYOKZO9t/SWfyQElM0kTeBd&#10;UCa6Lw4riyCY3EcTDBGeWJZzu+0yZAT1uTvEMUMcG/EygtNp8XqqnJZC3p6/ItZwy5UDT9xq2fQI&#10;+/HL0uF16ldTsb+/M/mf7y7+ckds/2pp0/3OF39v+c0FDSH3AkP3bMNgsdvTrXg4weM1u/RGdtAq&#10;WS0eu9PJMIQhMeFjFJdDBCXk5BvyVCCyL47eSMxscgDocCgObtoTx5khKskAKFif4kJ0ZfnKy0/l&#10;oPAYAnwk0sepOJOVSOLcAyI5kVFfeBh8qKiNQ0NaaEgNxIPhWCQCNRrz+cL+kBoMI0HEwpFlgeBS&#10;WBBeDDBum+xpm/C33nhx99o/2z57M/gfB/mv97WffLv863fKvt1X9NWH2Sffyzz5Vt6Xb1X+9Z32&#10;79/p/9v75m/fd76zwfjwne2XLG+QXPVei9kvRGQ2JLP+sD+CElwCImrYg3GVMORUNuBUwijfEjce&#10;+ycg/rfAG08jQh0uz6nkMdynbwOZEA/4EggMBp6MPVDAcjbxRB68C3BQRGgDGzQVocSzb2Vs5bSq&#10;kgVyUo0ohHgu4HLBsuoc7ubFUv7Nl7VteMzx6S70ieerdw1fvd1/fFfVZ7uqj+yo/GRj0Qev5R3Y&#10;XHxiT82XO/v+9q79+4+8B3Y4X35Af+25zQF7gbW9gjX3wek4GJfJ7XKQHS3QD6/DzjpsvNMO+yK5&#10;XRw5gcXuSUjLP1iBJoWCMUgIZQWigjAmrhJKag9h5fwLr15x7hXjk+ejZoaugBX6hH8QQ6H5ASvw&#10;MSQ3kROzyWOcMAU3gTDWjPu18aCyyK+NBvzQFb8WiCrapCKOKh5NZdxRse/SyY6/3Kx/bw3/zVvc&#10;d+8Yvnqj49jOysM7Sk++2fDlW63HdrYenuo6MtV3ZIfuyPbuI9tbj2xvOLaj4uRU0bdv13+/T3di&#10;t2PHs95bftoXF+p4mwH5GSZH9oUkXzhxNyXwQe43iZwiy2EFdZMUFoR/Kpv/jzjNCh1vOvaJJ1sS&#10;XEAGZSX5EjhIpJtEcALEJrGQaA+CsoIpvflbghKVZwMsE3KTZ77j59vdllbOXrx8tPqe3zuPbPB8&#10;vdv55d7uo1Nln24rPLC59ON1lR9t6Plovf6jddaP17k+We/4eIPpow26w+vbDm2oPbS55LOdFV+8&#10;3nV0q+Xd5213X29AkjJ35zFWPYyLy6W4PDLDwKawJO/YRZdDcDpYu508093lJOckUFZMRhSdnN8X&#10;ARAd7T1JVpB0wAoQASunclCSFfgVygoNisv/yAoq5EBcJc/PgKUdCYZHMBtQxkLKRJBcUhQKBCMo&#10;glRtSYBX4mz3RaONj/6+e99G6xevm77a0/v5zo6jU12HthneXm158b6BB28c/N0l3VeOd14+bLx6&#10;0nHdcudvLzTdd73huXuM254xfvha3+FNLSc2V361rfqbXb1HNxk2PDr4qyu7Yr46lhkQUfiIcegH&#10;EEk8HwwNKAoqajgYOAPiCf5fI3Hkj56yhDFO6Ao+gSgKWIEeJJLOKVwSVQlhCNJC1EWQ6LtOv3SK&#10;GKol9DA151VZj9/rDlqdXp61S/bqc0OFj97Y8s4LA1/tth7eUnVoc8P+jV3vvWrY/oT1qdv6b7+y&#10;42fLuy8e61wZ6lwZ7LlwSHflEt3Pz+29+2cdz97aP/Wk7YPXTAe3dB7ZUffZrsr9r+s3Ptv/uyub&#10;R4Q6Vt8NbXE6FHJ3Tw8DMwtQTrPidkB5/oUVnxYGDVRXqF8BH5QV6M0pVmgOGps4L5mD/hddwRTF&#10;EfW/gEbTyNm4aJwK31DQFw8GIqFgNOiPqShreWHc33XnVR17XrR+/o7++BvNR6ZaP99j3/2C4/Zr&#10;WpYGy5iB7MaScwpSf5K9cFrWwhnZC2dnzZ+XM39hYdrC+rKUvrYUtylrWbT2D9f2bXnYcGyj6eut&#10;XV9sbPh8V+f+3aYn7+lfGm/iHX2KVwnIEZmHHgCUKJw4fnDiiI8qkaz0/xqAg1ZDZ/oVSYIbBR/E&#10;sZ7ShsQ+GILRKWObSEPwlAk7fCYu+BwsJzUtecwtrCW5LysUyGnpVN0VN1/a9u7zji82D36xrv7b&#10;LY0n3gttfNJ18xW9k2qjrbOwNn9Wzrwfz5v1o7mzzpo3c+bc6bPnz5qVkTIrP2d2c/lMQ1tGnGv+&#10;xSrzQ7+zrHu89/V1rW9uLT38Tu+hXczqe6xXjLayhga7weBy2cmuGSfgQClEHpmacLX/IyttrV1n&#10;soIl/wcrSUpoqFoMmykoGR9fjimFI4lL4iBAFFO0FV9EUoP+IIqj8cSRXtPEePfDt/XtX2/9bKfp&#10;+O7BI7vcO55jb7iw3dGbW5o1d8E5c7PnlxZk1aal5Kdl5uSX5BaWZRWWFJUU15QWN5YU1hflV+bn&#10;VhUXNrQ11PLWyismq9bc0/Ppev3Rza2HttYd3mHY9YLr2nPrJUuZ6rbIXljOIUWOKwq5ABtVkqz4&#10;MP0BEP9LYGgRlBUMOU1GifP1CQ0QlUTGIawk1kEagtL8IwdRVqicUFwwy3hdrJfnvD6e9aPhdBnN&#10;traIZ/4Tt+kPb2GObuo8trHzxHb3h2u4VRO9hq6s/NQZc845e/b0OSkp6VnZWemZBemZhWkZxekZ&#10;pRmZpZnZJVk5xbn5GVmZqXnpmXUlhbbe8uVDbXf8yrb5RcPuVzo+Wtd2Yrv5rRfcv728R3SUWszd&#10;drvZ6YQnYh12zm712m0exL/6FVoHtbZ0og46Mwf9G78CVpCDyHn5Z9RBAIVA8z+wAoeLWTQAChUb&#10;X2RMAW2RyZB/Eed0D4U6HnjAfugt13dv9n815fhy58ifr7MaGuZnzZu5YOb0gsysquK64tymooLG&#10;orJKsJNbkl5UVlhWUVVZ2Vhd2VpX3dFY11nb0Fbe2F5c05JfVNFUWyxYSq9b3r39EfbrKdOhtTXf&#10;vNFzeMp5w8VVirOGPD5MRFkRYlky8IkTTWSenBv3T0D8b5HwKzQHYbATU8Xr5WmiSZgVklnAChWP&#10;REoiRRBYITc9T7wdiBDCQIknURlxDp4XeTbIuDS73WF1dFg9lW8+5/x8p/vTDdXHdjYef4v//XWd&#10;bbUpKTPPnnn2j1MXzMrNTcvKzUjLzkrJzCkpSVzaXVxYWFSAKXkscVllcXltUWltaWllUX5+Qea8&#10;upIF1r7SFaGqp27VH1pvPLq+6sjmtrfWem7/1YDL2ao39FmtVruNsdtgcrkENERazmQFdRDdvwJW&#10;6LnZqICS3vYfdRDdF0dZgagAF3LDhMj4qQQEaP7ZryRVRFXJ0Tu/fyQaXRwKTkpiTE5sjbwyabRa&#10;I6Hc7a8O/HXfwMHNDUff8q17fpxxVk6b/pPp50zPTystza8tKKgoLCovRl+UlpeUlZLbAJSSp+qU&#10;l1fWVDfW1bZWVTRXV7bV1TS1tTR09va3dBurG3vLKuq6WptUb8sd1+mObI3vf7Hqm6nc7w9Zb7y4&#10;wGupcnqDnKyKmux0MSzjF9wRmSMnVOD3c4n9tmic2qeSOM6nKkGZPImbKEQ0PMJ7ZZFTPU7OpLfp&#10;+81+NWw2OvyhuJsVWV5yexjkGVFiBdGbOJWfTzw3gdwOn94UX2GHJCYoQU7gRhgen6ZKEdbudLjt&#10;DlbzcFFjf/myyIw3Xu7++5u6d18oPrzd9ebaFYqzefaMGT+eNiMnNyM7OzM3Nys/P3HNfy4mBYic&#10;HNIoJI+XRaCLyotKy7B1VdQ2Vje0l1a35RTVp+fWtpXmaMaSX1/QvOHhvgNbBo5OdR7d0frATfU+&#10;92y7odJkcVqcAZtLtTk8ZhtvtHgdDofTZnRYTVaTnXH7NDVsNFra2jp1uoH+/sHBQYPRQA8fgpJT&#10;8QNWxv8tK9AVUEL9StKggBgtcXG8zzeiqkOiGOVhG3whjmHi/tY1T7pOvuc8NtV6eAf7p9/qe1tm&#10;zJj+k4VpC/Lzywpz6gpyKxO3aSouKgYgwKOqqrq6qrqmsrK2oryGPqu6prq5ob69qaG5tbGprbW3&#10;oVHX1Gro6Da0dXR2tFeI9pLfXdzz4Wr78U2VH67L+2Sr87c/6/N4jZLCY1wDwcQDUvmoyseJz4VC&#10;nGYFgRRDWYEqgBX6dFR4EavJabe4vW7h4gsuP3f5+eTKYKtHkINuRvJypKZgGC8qL1WFFyH76KA0&#10;UBS0E25GlDgJ5Y3X63W53W6W9woaI4Q4Z1QSZJvFbB3s+OmK/jdf8ZzcZfjg5bKTu7lNj6me/tw5&#10;0348a87sNKSVrAxyOWFmejb5l5OVlQNK0tMzU1LSUlPTM/B6YklBQVFpRXkhNrfisoLSqqKK+rKa&#10;ttqmvors3KbCNHdf+pVLKl64t+vdVzuPbG8+vMt75y9rGcNC02C31SJa7arZ6jFaWKOFoazYLUaw&#10;4nGTh3KZzdbOzu6BAb1ebzQazZiFlvyQlaXLLwUrtGb+t6xg04xGxycnyf0jIScJs3Lq3Dk/OXEO&#10;/oBojKSOSrIyJDe+9rD123edx3f1HJmy3/6z7q7quQtnTsvIzMguLEjJzM7MKisoLC0uzS0uzS8q&#10;IQ+uzsnNz8zKy8zMz0jPT1mYlUqeQpydk5NbVFRUWV7RUt/S3dLf0aTvaDF19pib+voaurqbG2Df&#10;6u+/zvLu6sH9G2u/erPn3Y22c5e2eZ2tHqdbUfya5seWLbFk/wpASe7Dxd8CIwJQwIcikwYlBtKi&#10;yOAmdNstdxz45ODf//b3X1xzfXtrtyCHeYHs1U1YXfIuWaAJiCQaTFkvyUokZ4kuxuv0cCyn+Dlf&#10;1KNEydPuHGGXpTvI1Nx88eDHawMnthoOvlxz8nXhxXs8zt78udPPWbBwYWZuZmZueia5rD1x14PU&#10;1HnzFsycCbmZPXfu/Nmz586aNQeBJQg0UlIXpmWk5BTklVZAXeor65qqG1qba1rryxuqikr0HaXn&#10;jzY8dXv7B692ntjbdXDKduMlNfauPHOf0WYRjVbGaGUNZnIXf4cFLJitxNvKmhZGs6Oj60xWTOT0&#10;7P8/rGiJe/XEYhNJVjBNPG2XnEQXDI5AY0CloqAG0QJy34M39Xz/tuWrHU3715keumlA17hw/rRp&#10;Oel5xWWV2cXZWcWZucWFeYU5+YWpuXmpGZkpqamIzPS03MyMAkRaavbChekLFiycN3/2nLnT582d&#10;k7UwpyynqqWiq6tZ39ZtaBgYbOy3tnUyup5+r6nixouaP1rvOra1+ehU2/pnnYsjNaJ7wO12qhp5&#10;6pDCJ+rn0/v7iaiQnf0wFipAoQkIuAAU5GxI7p8ffOTzE1/+/rY/3HvPn77/7m+TE0t1OgvPI7n6&#10;BS7AMqosBBEwqv8mRHgWycsHvULcK8edYtDCSTZjfUTIeOK27k9esZ1Y33F4Td0XW6zbnhl36/Jm&#10;nT19QWp2VmFBRnZWHvolM2PBggWzZs2aMYPEnNnzFy5Iz0iH2mRlkqt3s6nGLFiQMnv2jFmzps2d&#10;Pyc9MyOvsKCssrKmsam5pb21bbCqxlBV0WXTNf90cfuae4zvrC45ubd731r3ZfFqRtfoNDktDtZk&#10;9xrhVGxOh9lqN9ssRrvLKahqwGSytLeTHJTE5d+w8r/noDNZoTkocbRoPBAYS1x4Fg8G45ovJIiK&#10;Txj45cWdSAcndzUd3TTwwp1OS0fGwjnnpKdl5GQXp2fm5hSlFVWkZycuNUxPn5eRsRCSm59XgK2j&#10;tamzu7O/p1vX1dnT1tbe0FBfXl6SnZOeAmpmp6bPyyrMKq2pbG7t6odba9fb+ga57j5zX28Xb226&#10;46eDH7/q/Gxrx9Ep40M3d4WkSkmyqj7yXG3BS4QkaVNoEGh4VVNDwAUN1AWYXnThZaFw7Nprr3vv&#10;vX0jIxOdnb3ffffdiy++0tLajVyuKmGe9TEuSeaDihAi9w/jIEXQJJ9ISAJ8fpbTPB4UO3FJIIe6&#10;bPZ+vbnu/MWZG57qPraj+8Tm6oMv557cZv5k7bC5q3TutLOwhWTAmxbmZGblps4umDFj5syZs6Ao&#10;WZk5hYWl6JOG+tbW1nbkhZ6evt5eXXd3L8ayqamlDJqclb1g/vy5c+fMm09uTlNQXFRWU97YpWvu&#10;8FbV2Bqr21lD408X6TY93LDv1fqTu+3r77dM8BU2XYvFbjU53EZyobLbbnI4zE6r0eF0sqoWODMH&#10;GQwmkoPMdovZmYz/F1bilJVFi85FJgIcCVYmyBkICVZgDlTNzwnCheO6HU+5D08ZDu/Sb3jUyxuL&#10;slJSM3OysguysrKLsjILCwrycnJTU9MWpCyEkmSVl1a2NncM6oxOm4dHClBUzYf/ZFEUWJax2ax9&#10;fT0NdQ1F+SXYvObOWzB73vz84pLWzp6BAZNRb7a6vXqboOu1j0jmR2+0HnrN+MWWuvfX6y5akcML&#10;bRyHZDEsciQHUUSoqCTahBUYFEzRBRCVhx96/N13P9ywcfO5q87/3c23bt6ybc2raz8/+QVmdbp+&#10;WUalI3BeSeJUFaLiThz/SxwPwifQLIaplwsxnpDMDikekTE1R9Wy637W9farvV++0XVgTfq+Z+d9&#10;uqHhrdXiBF959o+n5+UXZsHH5uanpmUtnJc6+xxQMh++pLCwpLGxta9Xj9LD7SKuOXHDDrKvjzpo&#10;l8tj0Vt72nuryqtzs/NSkJAWpiB7ZRXll9U1NbYamppNjbWd3c31or3rd5c0Tj3Zc3Bj+0ev6m+/&#10;rJk1lRqMnWaHk9yq1Op2mNwOsxvsOJ1ezRdAtdTV1QNXC1Do85nxG37Iyv+eg3z+U6wsXrwKU7pn&#10;JRpZFI0uiUQSt0YOxTSfX5TFe671HN3EH95l+WSP/5JlXSlzZsxbUJhRkJeFSX5VQU5dfmZZVlpu&#10;Rmp+QU5lfU3HQK/Ni0wph0L+WCQ0FI2GY0O+aNwfjvgjkVA4HNXUgNfD6Xr6SivKFman/njWWdNm&#10;TistLO5v77QO9Brt1j67ZnYs8lr4pVr1lvs7v9lQfPLN9uee6PGyFQwTCqjLOIZYDQQQoWYlQYwf&#10;ouJxk9Pxe3sGL77oii+/+OYPd9579z33XXDhxbr+wfUbNv3t7/+1dNkK2G2OZ3w+hYWzZVE3awoQ&#10;cQuiqCBYVhB4+nAwMuWEkCYPSU7JM9A+Klf++da+g2/6j65v3r866/CrWZ+sLj66y3n7tb15C87J&#10;KCzPxGaTn1uQU5E+r3ju9NkL5v44Ozu3uLi0uakVlWriIZmBYCAWjcZjsaFIJEaeBxkMo4FuCcph&#10;wS1bDc6utp6y0sr01Iw5c+bNXpCVkVtaW9fS2zvQ293d2tLQ19sWZyr+8puOD9Y2Hdves+1x54qh&#10;NpOxyeywmu0uqKnD5HFaGJvJibJRVX1Jv5LEBd72n1ih51DS6w5DkYl/3XUbDI2AFSgKWMEUoCBi&#10;obGQf5HmH0bSD4eGVI/3oiWDb6+2HVrXe3BKu+cWb2nBHLj7vMKqwuJi1IDZyLjp2empWblZhVXl&#10;Db3dgyjxRUGFl6QPwwyH4pHwcDhEIhoaiYZGo/6hgBLRVD+KDL1FX9tQl5mRtQDGbm56RU6lucNq&#10;HxQdtqAoDGODEzyDly4ZOLzJ/fnWym/fGvjNxfW2/o6QGhM4wcXyDC8LcoAlJhfrRwQ+hPoFHfGr&#10;G2767U23Llm84m//8Z+XX3r15Zfe8Morax9/4vGlS1Z9+N6hRx95rLu7vq993tWXmG69npcdZQHe&#10;IpOL6SU27GVVhoN/QaLn/ZoSZVhU6lzIw8uGxvPDuXtfHPh+n3Hf6uz3V9e89XzJ+y/3HNrh3/Ls&#10;kr6m0nmzpxeW5xWU5mXnps+fP2fmjJkL5y7Iz8pF0unp7ne7vJKooUOiEWyQ6A3yqN1IeAgRDpN2&#10;KBjFCvTxZUBK16evrKjJSM9JXTA/NWVhYX5hXV1jV89Av97W0WPo13UuH7O8+hB/YEv//q3d91zX&#10;6O0rcxsH7QaMvRtl3qDZPqBnnG5O8/lsNltnJ/ErBv2p81esZ9xYkOxfAStLll0yPLoysS/uFCtn&#10;4hIKjSpKGIqyZMl5qJwBCrSE/CXhSc03qvqDQV/U77XfdLX1k422r3bZ3l8fiCklc2aek5NbUlxW&#10;RXYKFJD7agJ/kF9ZVtvR2mc2OvB3ypKPPt4PuITII4jJad7h0EgkmAjfUECOaIpf1ES319XX11dZ&#10;WZ2Rlr1gdkr63IzW6g6XTXU6Q063n1zjI3mHfD2r7+45sqH+u72dq+8a5E11XherqEFB9XswujCw&#10;xNWGGAY186l7jdz0m1tOfv71hRdcCjP73V+/++v33x8/efKzk189++za0ejSzw5+/OAfr750snDX&#10;q9FP31518y8GBVc1z7JaYNLlU4WAyomcxME+qz45Hg4sDsAgD9T9bGnzO2vcx3b0vv98yReb+994&#10;uun9NVX7Nxv2b4/86hJzbsqcvLz08oqi4pK8rKzUuXNnzZ49C6a1pKQMv8dh94AD+tTDYCCKbkmC&#10;QlghoJAHEmMFhKaSJ5g5HQzeWF1Vj9IgZeH8rIzM0rKKlrbuAaNTb/b09fbz9o5brtLtfqHrk61d&#10;qx/QTYq1XlO3C3nIwVmcVr3FoTeQXf4+nw9VdHc38StG46kTnSgrNNAm99RYvvLy8cnzyTmUiRyE&#10;SLKCACuofYaGFoEVuqMWxEQj8XicnAXnD476RN+Yz/DUvd6DW62f7+afvdvbWPoTlHrl5bWFRYWF&#10;hXmUFahCaXFFV3uf1eT2eshTMcEKfWAolRZIbigYxzToj4K/kBYJKCFV8UmqxIu8zeaAQuIT0lIy&#10;5s2al5udazA4PGzQ7vZJGpIgLKf5Vxe37nul54ttdcc2MedF6o39vbwS5WSfqAa9vGZ3CV6vZrMh&#10;YYSvu+7Xv/vdbfjexx9/5v33PhyKj5133oW33PF7VvYtP+/K/fs/txv6rrlQPvHe7Xuf0X20yXzo&#10;dWn3xuGwrwEeUFDPdSoRtxRUtagmBQOS38eprI0RrFW3XD343kb3Z3u6D29q/vCFgZd/03H/FQs+&#10;2VT34Zbebc/LmqM8a25KWWledWlhUV5megoxp/NTUgpKyxpaOzAYrFekEFChBRZnIpIMYIR1qLQA&#10;FxDW1ztYUVqcmZGWlpKal1dYU9fcO2C1uyWbWbD095031L76z7oPtg68vd79u8vaBVu902z2ulWb&#10;w2GyOYwmr8Ph9fv9Tqezp4f4FZPp1CFDygq2KwQahJWVq66cXHxhMDx5JitJXEKJ2mdkZMnSpedT&#10;VpCJkDij8ZFQZEk4uMzH8lcuM+x4gT26x/nuWu7CkcbseWcX5BSWlpcXFuUmnrSQk5GRUVhY3NrS&#10;aTY5vYxM9lKQR+2SvxYDhkgmI58W9ilBhF8O+iS/IsLWiRxSicsD5OvrGwsKCuHn5iyYWVVb5/BI&#10;vBITtGHJN+QLBlaOD2x53Hx8Q+3f37Q+8mudUVfLCBFRDfNS0MOqHlYhT7iWwy+99NrRY5+9+94H&#10;r63bsGLl+bC077y7r7dPf8WV119/w62/uen2jz9645KV5l9cULJ/h/bJ6vqP1/bvfpH53TV6kW2X&#10;1IhXWu5SgEdclsb8QjyCP8bdPaS0PnVH+6dTrmO7ug9s6njrOesdlzTJvWc/86u6L98deH/r4AO3&#10;2DprU0pySkqKcyvzc3NhSefOXrBgfnZ+fnVzS4/R7HaxwunnM6MfKBN0ilnaOQjMIrAO1kQHghUo&#10;NMayo6WppLgwPS09MzOnuLSqrXPAySiyMMraxJjYf/dv+vesHfxkyvXU71sVV6FtsI91aTa72+Z0&#10;Waxkf7/fH0iyYk6wkqQELCL+wcrEogsIK/CqURJnEkNZGRtbtnz5hdSvYBqODgWj8Wh8acS/LCq4&#10;77rO/MEGx/HXvWsedlvbMzLmpiH7FpcWlJcXFRUXZGZlZufkNDa1mOHt4Sg5TZbI34mg2xA6gv7l&#10;mIIhWUQtBBepyhyKXpFc781wbjcDt9XW3l5aXpqZlzlzwYy0rPT+ARM8kxYcF/0TgdiiSMDx51ut&#10;hzZ0fr+n/Z3n7Zy12OkRBZgJzi/IYRcj6XSm22+/54sv//rAQ3+RtcCDD//l1XXrL7n8pxs2b3np&#10;5bW/v/n+nVu3/+2r/e/tun3NE9yb64zvrus6uM64+SHHlRNtgrWJdbtU/4iLjQk+FdCoctzPSX53&#10;60Vj1due83/7Vtfh7XWfbOzb8LDn6sW9sqUgwJccXKMd3t31+jrnslhzcdacotzistKSktzsjAXz&#10;F86dm5WZVVZZ09ajMzrcEBVoLe0EdAum4CC5IWEJjWSb9tXp8yUks36wqbE+JzsHxVRWTmF9c7fL&#10;q0bDyyK+CdFlvnRlx6tP6T/aZt3856ZhrcCsa/VYseUwDpfTZiP3RQ6cwUpSV4AIPdvylK7ArySP&#10;HYaik+RO6/+MC2VlfHz5ypUX03v1EFbwanQoOrQ4KE0sCtqfv9dyZLvp4BR716+MLaWZBRnY5hvL&#10;KvMqK0rz82Hisqtqqo0mM8fLLIeqwaeqp55CjKB/PPoFPZU4RKfwrIQQvRLvEVgXxzhYj5MltaLF&#10;2tndWVFTkVuUuzAjZf6C+U31LYoYCIcmteBif2SJLHivuVj/3hrDV9tqv9rlHJUL3E6bAOGRo7wU&#10;FpWQ3cEMDU/smNrz4uo1Rqujb9D40pq16zZtHRqbfPPtdx75053LhpwvPjix/TnujVcG337N+N56&#10;7sW7xeWBJs05oJETN0Oab0gUYwHfsCprimAdCbbf+vP+11/iju9kD21ren9D55N/7D83NsAO9InW&#10;huuu1n+7N7JvS+vWl3yW7uKygoyK0vLK8tqcrIyFC+alpqSUlpLbxOsNVpebBysYcvz56AoqGICA&#10;blHJIBuS5EMv4VXaY1gHgYbX5RzQ9ZaVlKamZaTBF9a0WBz8+MTyVSsvVyUlFmh54k+mDzZb973U&#10;dcXKepu+xWmUYVnsDhhYu9vhDQZCLpert7cXFZDFTMwK4AAo5NwXp5ficuqchJGxc8FKOMHKmbic&#10;ycq5514yPLwYaSihK0vCQ+Ox+ITGxc4bsW983PLFLtPHW7lrL+ppKikpzW+trq2pqM6tLC9HaVhQ&#10;VNDd28PxQuIMAbKj3Q9HkhBS2gX4s8nRWjhFTiSH5VCfMjzn5rxOhrF7PTbWafXYLA6j2dTV11Xb&#10;VFNcWZqdm79g7oKa0irRIwV9I77QZCC6VFPUZaN9254ywbL85zuOC4YKvM4BSRtmhRArBLVAHC7Y&#10;bHEsWrLs3Q8+eujRx9u7+2B5Dh07vuK8C3mJ27PjzkfukDc/anrnpZZPt+j3rdXu/rnR72xW3WZk&#10;Q80X0oI+WfaH1FEfu1xgmEiw8b4/mt7bJhzd7jixUf/Oa9wff10zFChmLEbBqoTZ1sfutX69V/xo&#10;R/dzD/o6agqqK3Krq8oqyxoXpC2YPW92WkYGahb9gBlbgkwOF5BDSwg69qRDEk+rplgk4aDLkysj&#10;AdFHF/NeDKelqaExN7cgPTOvqKyuW2dZvGzJNdfeMDqySORb7vpd/1trTMfWG37/y0GvrdNpkF0O&#10;0WJFbWz2OLzhYNjj8aCAMBrNVitxtTT1ABckR3rq/48gKmAFZXNsaBkFBRGJL6LEwK+EI5OaFh8d&#10;ha4QVqKx8fjQ+HB8cTS8PBoZ90meCxYZt73gODZl3/mSb8jfXFdeXlPTWF1fhX8VxVU5mfkVlbU2&#10;u0eDnCL1BmM+5N1E0gUl+Jvx1yI8bu50QOnBMuNyME7yc5EynVar3Wgw4i/p6e1qaKwrKS0uLS1L&#10;TUFuzkVeE+SgGhhW/OOyvDiu2TY/bjm2qfy/P+i95aeVrKkvKI+F1DFFiKL88QWHnR5Jb7L86ldX&#10;ffntV5f87JdWRv7kwEcvPv1HS3fq5sddB7YOfLC6+eBrzO4X1IuW1HttDVaHxEtRSY1KMrn+yA9v&#10;xIdZW+eKWNO6h5wn9vAfrte9u866b6vv3Emb19vN8UaVPLE1NuLT7Xnc/v2O/iM72F9criuryCmv&#10;qSsrL6srq5s1e+bcefNg+7u7+1CDaEpYkUPIy15GAhCUAwIBuWiDBQeYpXxQMpJ80EicJcl4PE67&#10;w9LT01VWVp6enpGbW9jY2BaLjl91zQ3LVl4SlJjbrrS887L16A79Q3fpRU+9ExUGIzndbjs5pZIJ&#10;+MOYogJPlj/UrFBpwVcgyPkr5yYuJ6O6AkpoIL8Al0QdNKGq8ZER+JWLUQ1FIqOx+NjI0NJ4eFUk&#10;POKT7ZetNO18xX1sp+fVRzjBWVpdWtrQ2FzXVFNTUwvHkpdd2NTcKYhaNDaKwHsxDYXiEBX0y5lb&#10;BkBJIkxFDwHGEzubrQaDgbDS09XU1FBaWpzokczUtCxYFrCi+OJqYFxRl0Rl+7q/2I5sqAIrd11X&#10;z1n6ffyETxz1q0OaGgamshaCU4HE3nX/w0c/+69DB7/4/ssPb79OePlB4b111rfXdBzZwU095V8R&#10;rOTtNSJn84p+rxwSfeSKp6AWCSJLWAcvXdz29rrxwzvZD9a1Hd3NbHueH9HmBWWTm7GqGufzaRzv&#10;nwwNfvwy+9Wm9g9etS0frSopy6ltaq2praksrpw9e+a8efNKS0tRnYqCFvDDJsOCRARy9oyf+g8E&#10;z5HHEtNNKNk/ySW0jUB3oaMcGF+bsbe3u7KyMisrC9VQY0OrwPmXr7p40dILgiJ34wWDbzxv/HSb&#10;7tH7TSrXaDcQ70iuaCScccFABJ9DWfkBKMkg9xYEK6iDIrElUajF0D8CrCANUVagKytWEL8CVoiu&#10;xFaOxC6NRYcDmvkXlzveWM8f38k/d6/Tbcqrr4Cvb29oqautqy/JLyvKL+/rM8HlTE6uRDE1Oro0&#10;8WyZEXgUKOqZrNA/OwkK6MbvNplsyKAIvV5PWWlubkw8LaYsOzt34cL0zi6dpIZlLeYLjam+iaBo&#10;X32/8/C65v98b+Ch2zpEh05ihiEqGmorn88fCPnJhQdj/VZeUEZfeWH9N0ff3/vKlZsf1h/dYd63&#10;CRWv+sjv7cNKLWs18m4lEo5pwXAwOoFE5tMiqtcU5xpv/xnzzhrtgw3sO68a3l7reuou57BSx9l6&#10;A4JbVhSkKJ9fdXvFZSPGIxvELzd1v/OKNa7kVFbkNbR01DXUFeYWzSUV0IKqqmrGw4aC5GpwgAJp&#10;SRy4lj3uU1sO2aNPTn8kdoH2Ce0f2lHJhRhaWFGLFYZwsLeXPFIxNzevIL+4ob7FbGLC8YmJxReE&#10;ZeHapd17ntYf3Kp7+iFHQGq16e0OB2uHoXV6WS95Nia+qF9nSIoKPhxL8F2Y4usIK9AV5CDUQUMj&#10;K+Ijy2LDS5IBdUEaQg7y+YbGxlasXHkpyUHRMdjD4ei5Y/Er4rGRSMjy2196390iH58Sn7nbyVqL&#10;2uqbWtu76prr6uqaSgsqS4uqjEYnEFm27MKJiRXwPYn7b49CV8AK1dXkD0r+8YSSxDl8BoMZzjwR&#10;6Ije7u5OsFJRUQZdycsrmL8gtaW1S/GRHOELj0Fa/Lz9+bvch9Z1//1dw5N39yneHkkIKrJP1RRs&#10;7sh6qjwUCi3xKhGTqffiZa5tz0xu+HPviR36Tzc171ztuvN6V0jpYDxmTVkRDV8q402+uKJG/f7w&#10;/9fbf0BJblx5n6i+2flmRo622d5Vd5nu8t5lVaX3mUggkQDSe1vetmEbelL0FCWRFCmJohG99769&#10;d/TetSGbZJOSRiPNvJ3d75z3D9wqsNjizO7Zfef1uQwGAgFkFu4P/3sDCQQUv2ko0fDwr0yf7gh/&#10;ut3w6lOGvY9Jt17uzcoGr9mVCI5mMdaNFUIYxEQVTpSmBm0ndwf+vKfn/VfcSWFeffWKxpb2usZa&#10;OBKsnHPOOXV1dRikZdLFTLqUShbBiiyxaRnozGFa4mMSQnDQ8Zl9oHCU4FcYQGEHymwwGNm5VFNT&#10;s3jxkiVLltdUN1hMXDRRGhrdgHh/6UDb60+ZvjhoeO4RLhFqsxscYAW6wlgR2PuZsWewQqAQHPg4&#10;0jCyH6zfcAVSFpriNl8azxWncckW2EuhWDDKDEejhf7+yampC9TXwgzkC4O59EQpe2EuW8ymXDdf&#10;K32wP/T1YfGp37sE+4rOxtb2Dl1DS0N9ffPKpasqymodDv/IyPq1ay9COTy8bnBwTTYzQKxAb8EK&#10;vhmBrIGCv980PYGzpa/PoFpfZ2dne3srYlBVVWVFReXSpcuhK+zlz9EM05VkCSlLLOB57vf8Fzv6&#10;/o/3LU/dbQj6u4KhcDTGWIlG4UY2wVNIjoZk/UXr9M/fa31/q+nDrR2f7XO8+qzl4jVtIV+nKIjB&#10;CFy+NhwdV4JhBC+k3yF/1/rh9pcfFE4ckN96vvW97R17nnDfcKEzrbjicioWKqXiA7kIe0pXiUBb&#10;ZF9AXjPkOLk79PXu3vde9iS4uc3VFa2tnfVNdfMXLTjjDDaXen19gyQFs5liLjtQKo4iEgEX9TZN&#10;dv6wkhcx6gE3KKkRMkz04EDRUSJQcKD0hp7evi4cIegKSCFWnHYxkR4aGD4/HghcXGp97UmVlUe5&#10;RLAVrCAGeX0+NsnAjK7o+8yzQSFW8AXoo3+wcfNV2nTI+dIEWAEls6Ulkx2JRvPQlampzZCEXH5I&#10;ZWW0mN2Qy/Znk74bfya/t1f5+gj/zJ0u0Vne2dTW1a1v6Whrbu6oLKutKq/3eOSJiU0bN14O2iBO&#10;wAXAgRWk9DB8CUKESu1Ewd9v0Fv0evbqWZ2uV6fr6ejoaGtraW5GKrS6qmoVWJkzZz5i0Awr/XJ4&#10;KCELL9zl/2JX739+YH38DqPI6RChEsmSIrOReTwWCoc8IanzF5d0vPZS4MuDzm8OWz/Y7tn+RHw4&#10;Wx0Q+pCWhsL9wehgMJZjaXgorYgIYL03XNiz50nvx3u4Y/s9B5/q3vEUf8UFnYWcI5svskc2Y+lU&#10;LJgKpiOxYjAWDMcVXgqNlZyf7UycQlzbwhcCS1tXV7a3dtU21s5bsuDcc89BSlFbWxcQ5UJ+sL80&#10;Njw0hUikTq4MXWGPHOPIgJVkIgs/JeIZCtZwHp1ROErQXZxOMHaU+sy9vd04QjiXwMpSdsdhOWKQ&#10;xxVM58dypamQz3f5YOdrT5o/29f3zMPeuNKCfAW5rY8XwArPWMli58QKgULypoHCWNmw6UoMm5Gv&#10;FPvXFPonNV3RWMnmRhGD8vlR+JtYYTEoO1zMrcshfYn5r7ko8PYu6Y+v+155QAjztbrWTl2Psb0b&#10;GtBTU9m0uqLJ5QIrmzdu/NnatRevWXPR8PD5yM9DwRhEhVihv59YodNFY6Wv19jd3cPedN7V3cb+&#10;tbS2NtfV1SLYg5W58xb19BrBCnLbcLw/EBxOhgIv3uv/co8OrDz8G73gNijBsUh4KhoejYRSXk9P&#10;PNlx3dWOzw74vj5g+3qX/ps90v0/N2XjHZxgC4TToURODvXH4gi+wEYIiwWR099ybeDt7cpnB03H&#10;9+k/Oxz8ww1NA8m+SMgiQafyI+HUUCKSKUTj6VAaX0OJKdFUyB+MD6TtH74QPb5V9+G2wESiprNm&#10;dWdbd2NbY2Vt1YIF8xYuXAinin55cGB0dGTNyPCaYmEEuoJ8Bb7BmY1wGQjImXQBngOLdBbhsOCY&#10;0CFiWtJnhiFw9OgMOhyk7rbW1hbstqysrKJiVWtLp9cdyhUn07mxIMddN2l861k7WHn6QU9UbgYr&#10;ghD0CQJiEGMlOc0KfIFPnC0nKMl+sGb9JRNrLhweO79/aE0qO5jJY7TcDxscWZstjBT6x9O5wXAs&#10;my0Mr1l3YVFdTGZKxf4B0DMyeHEyFL9qo3/fE4FT+307n7Cnwkss+mYjuxdJz756Y0vd6ma7nZ+Y&#10;2HD++ZdceOHV0JWpqYuy2aFYNI2cn0BxOFwYFbvdHpvN7na5EXhRGo0maEl3d3dLSyuiD0QF+UpN&#10;TXVHRzt7h3VjU3l55cryKoPRlk6zO2lyyMej2XzQtf/x5PFttf/rE9svLuvivI54ZiyeGE5H8jGf&#10;5cJB3SO/6vnyQPiPO62n9ktvvhy99sJekW9ExM6UpqKFVDCX8ccy4XQhnpR5d+tI0vzUTa6TBzOf&#10;7rEcO+h49ZXQNRe5FG+XLCmZbCGZLiTSxWg8G4mwn28K8VI6jCw1L8cK0WwiHWk68mzp81esbz4r&#10;Xrqmq7ujvM9oau/q7OpunL9g4YqVFeUVq/DnlvpHx8fOHx/fgJQ/ym7/iAWkkF9UorGUGFBSqazL&#10;5YlEYg524YAdJaPRbOgzGPWGvp7eXl1vVwdOI+RxSGo7Ghtrent0SIMwAq2ta+zTm4PBRC4/nEoM&#10;xmTu+ksMb7ziOnVQeOxunAUdXptXEGQfaPBFZH8onUx7vZzdZvd6+UCAXd9D1KMICGqBDkr2Djt6&#10;5WFpcCqTH86XRoFFrjgyNrlhYHhqcARiMxbH2AesrL8QdVo7uXbNwODk2qmrMrHsNReEtj8kf75H&#10;OPyif6y42m5oslm9drfXYOrp0+laGtuR2yKl3bTpsquv/tXmzVdCYEql8XgsQ+MgnEM4BMCF43xe&#10;rzcQCFitVkEQkKAAlK6urtbWVoDS3t6O9La+vh7EtLD7xdqWl62srmnwcuLQ0FQ2Ozw6vHYwD9Kt&#10;+x4Lnzrc/Zd3XBuGmoNyGOO7/nxhIOG+dKT3/W2DXx6IvPNs71f7Y7seEDcONAeF1mIpkSkgrg6l&#10;S/HS6Fg0OSBLEZnXTxU6X3157alD4Y+22j876N/3NLdhqE5wtElcEMo6MjpVLA2jkkoXwhE2Gs/H&#10;StlwMRIsyrH+TH82FW3Z+Ujpqx2uj3dE7vyV326txcgfIdXpNCxZurSmlr2izmC05vKDOH9g6lTT&#10;eewnHGEPN8UTGcHPXtrJcXwymcaYiB4ecOPA9ul7unXdnV29uh6YvrdP19Vtt5o6O1pMRn0z/uHw&#10;tHcBxIHB0WJpaLA0lo34brnWfuB56yfb3L//FbRLx7vZm0l4QZH8yaiSHBsZCyLRikbxcdlsHvEa&#10;9OeyJUhasTCIIJBK5n6wYfMVa8+/BKwU+pGsjICV4sA4mBidOB+4jIyvh0FsiBV0wKrhsXUbN18w&#10;Mr5u86afZ1PFqzYnX3kg+sl2//s7ktddaPaamt0OQQ5HbS6opbm1pb2tXRcKJ9avv+jqq39x4YVX&#10;bd78M0guxooziS3TFY+HY5PhcRy+MViRZRmg9Pb2QlEQeIAL/tntdkACYlBvam5ZvGRZaxtS1/jw&#10;8BqkU+Nja0vZ0MVTjj1PcP/6tvvLV6ODifZsrJRLpcby1tuvMX9xJPO/jhU+3W5/f6vv0TuUsVy7&#10;7O2NhZOTkxfkSoMTa8b7i9mh0gCbnMPTc8sVgTe3ZI4ekI4dsBzdJz5+q6FfXh6wt/BuPpkYz2RL&#10;wyOTpf4RsnSmCGLS0WIqnEMuHEyUimND2UTfw7cm/3JE+vqNzLYnMiGhyWI0GfRWq80ETalvxGhu&#10;dUdnTzCUGBlZOzGxEeMGdotqJKlOSBOOxdM+3h+PJ3FwotE4jg8ogQG4vp6+ro5OYsVsNMEYKzZz&#10;V2drd1cHYlB9Q0NnV4/D6e0fGEomk5PDY4W4++E7lNe2eN94znHFBr3o7Q1w7EK5GAgGIV6J/NTk&#10;VCjELiI6ne5wmOk9RAWgIK0sFYeikSS4+Q4reQBYYNICOPqHJoELsJhcuxktsKl1F2Atjipa1m7c&#10;ODQ2tWHT1YX8yEXrM8/+IfvB9sjHu7IP3iRHve2cw5VK512cx+m2NzY1V1bVWm3uwcGJTZsvW7fu&#10;wvXrLx4dXZtK5gNiCKKCSAyZ9fsDXi97EAHBE4qiKAr0w2w2Q06amppYntLS4nQ6cc4YjcaGhoaK&#10;qiokcDgvZYU9u4SAODY62Z9x33OLePgF29F9jv1PKhmxdTSbWjtkf/i3wueHQ397z/vH17kPtigP&#10;3OyIRjtF2RhPpmLw1Mil+cy6tWMXF0KpdMAxGGu5/2bPpweSH+8xfbK76/3dwduuaB8I1V++fuD+&#10;u+65+JKfWdzeaCwNXRkanugfwIk7nEjmYKkIYlAuFkyH4/nBibF00vmLS0JfHQp9/VZq7zOhoWSz&#10;ubvd1GcD/bW1tatXr16+fGVzU5vD7o1FMyxfUaclD0hhHwY7PhHq4uPFWCxhsdhkOYjQo9cbMR5E&#10;6gYyOtraISdgxWIymwxGcNOj62xsqGmor12xYsXq6upuXZ/HK0SiCUUSx4dyEwXbjqfTHx2M7HuM&#10;myh0KrwjHEgLouwPBAQhHA2n+vsHJEnC2Qgv+Hx+SlOAC6yQH4DMoGSsIAYhXykOTJYGJ4mVFAbG&#10;pVGAMjS6du35F0FOgA5YgeQgMEFg1m7YVBoeGxzbgAHw+VPFe25Of7C7/5OdyW33Rdbk+nx2YzZX&#10;5Pyim/e0treXV6xua+9WgrHhkSkkLmvWbB4ZngIrUDbka2AFJw3yOI/H63A4bDZ2NKErEBV8dUgI&#10;shNEIrCCRcSgnp6eyqqqJUuXQcY5n5/NaizFcrmRUXamm7c/Kn28y3Z0j3DPDWbFvuyGC8Mv3Scf&#10;PZD44gh3dI/99RflO68TJgs2XuHkhJIbHoBAjI1cmI2s3Th0Vcrt2FjsffYP9qNHPMeOGN7f2fPu&#10;NteVGyy5UOfVF208efzkRx8f//DY+4WxhOBXAMroGALxGLECXUlGBzLhbCIYD8fSAxOTyaS4aVx5&#10;7Vn55Gvxg8+7fr65h9M32o2Ojq7ejvbWqqqKsuVlYAVpqcvhy2cHQDzyFYgah/EO5wcrvCAi+ths&#10;DklSQAkGg0jzOzsZKO2tbTaLFZEIoAAayExzU3316oqa6lUrV67EaNxssSPvCQXTsp8f7w9cd5Hn&#10;jZ25Tw4nt9wjF6Pd0QCibAGs8AG/1yfJAKJQFEURnvD5hKAy/fMT3QiB7BslItEPNl145eTaC4dG&#10;1yO37R+aoigDXSE+kK+AFQAEjUEF8QgAAZq1GzYXBkdSrM+6dRMj110UemPb8Ke7wu+8FP/d1WLA&#10;25XJZv1yyM37evR9yLPq6pv1BisEFqnc0NBkoTCMGIRvAFDYOFDVFafTBVAgKshOoC5gBeiQouj1&#10;LAwjNtXU1KBStqJsZUVFb5+BpnNSlGQ6PVjKZq5aZ/90d+RPrzmPPGW9crz64tGmd3dM/Pm1xMn9&#10;wSPPuJ++w3P9xVwm6hwZHEjn80os2j86UhwYGBseLURTk9nM1VP23U/EPz7If3zI+Mkh/vl73JsH&#10;6rMx/rGHHzx85N1PT3wzsX7zex+9+8qOpz1ePyiZzUoylU/FhzORTApHOJYcmFibyiTGB2JP/ybw&#10;2avpd3fYXrmXzwot9j4kcTZ9nw4CsKqqqrmxBQPpni6DLLInmBQlziZwF4M+PqDqij+eSEFXcCL1&#10;9PSBErLWltaWpmaHzQ45Qe4CdQE9tdVVVZUrgCAUq6OzC2cRkp6gVJJ44fxR7+N3hz5+NfnBvvgj&#10;v1JiQk/IH5b9BT/iDLoEY7FYenJyKpFIoCaKEhJq+v0fBlyGBjGQTDBWNl90FVgZHFkHViAboASK&#10;AjhgxA1UBI0A5fxNl6IOaBCDRqfWZgeG0v0jmeLEmonJTeP8tsczn+4KfH0ks/2RYjTQkc6k/ErU&#10;5vXqzaa29k6wAjOaAHsY6RsS20g4iXAIUJDhIrcFzmazBaAg6IAVUIJ8BXCgDpmxWCxABCVYwbFY&#10;tnx5c2ur28MFQ+wtDDgjMQ5KhYP33xD+5lDw346Yt93ddc8N9kPP5//6wcBfDng+epG/+xr9SLZj&#10;aABD2+L4mosLOI+KI6Oj5w+WRsYGk4WE4aoLPK9tASih93bZ39jq/v21PUlf3Wgq+sq27Qdef+vG&#10;395116PP6e3Ck0+98uG7xxFSkbIgUwEoCENMVNhNpaPZaDoTicZiycHJ9dlCcWww/+uLvB/ujn+4&#10;2/Dx7vjGQq+5q9to4fR93V2dbQ11tXU1dc2NSL46THqb1erl+SAUixdk6EooHOd8AmKQ2WyF/yAq&#10;7e1I3TqQtgKUxvoG6AoQwYAIrEBm6utWr15VvnpVJUK2xWLFkQErom9AEQJXXygeeDl97M3gm9uD&#10;N653Kq6+aCAl+YtwBbsJMZnNZItjY+NIbDG2gCMEgV0JRDYJ1wCagf4RsNJfGmasUAxCvpLJYiQx&#10;XOofR06eyw3BsjnEnk2F4ihGMRs2Xnr+hkuwuGbt5mJxKpcfK5RGCoVR5D7jo8nf3T7y0f7U396L&#10;nnht7MbL5VQoEBRiok/yONxmg62xSbdkRWVtY63FbOJtQkRKy4F4PJazWlz4NkhXOc7LrrZ16to7&#10;ultacRC6UIGQ6nQYDemMpr76+iqLqadmVeXyRWXVFY0elyRLsVA4Gwr3x6KFaJgfTOvffK745SHp&#10;xO7Oj17u/nKf9M0h6dShwMGnozdcbEwn9IFwIJYbSuYnxycvGShcNDZyyfDQeDbhu2Kd+77rrEe3&#10;Zj7bZ/p4d+Dgc/lrL+CKCdemdWs+/fD4N3/5t0eefrrbaJIiMV2f6e4/PPDWm+/brNyVP7t+zZoN&#10;+Xypf2AQ+WMimcik+1OJXDKWTiZzw8OTxcLQxNjUYNrywkPxj/b7vnpdeeJWZ8BY7rc6u3s6jFZ9&#10;j1FX21SHPLS+uq6vrberx2CwOExWh83JZs+XQlEvj6wlYjAYobI4Z1pb2xCOEV+aGhuamxobG+rb&#10;Wpt13V3IZ1uaGg3d7bUVK7ErfZ+V58NKOC3KkWw8kgn2PXNP5v29qQ8PxB+7QxqKGWUfx96vJ4SR&#10;i0BCkslsPtc/PjYVVCJ2G5tDEONkDJKRr8A1FH0ow/3Bxgt+prGSn/ltD5SgBDepVAmjDCxu3nz5&#10;BRdcsXHjpZOTG5FzFPLjGPdiSFYqDuey/UND2Ysvzx94KfnFYemP747ufnpkIGH2I6OW45KIUbFH&#10;12Vetbq+omJlY11tX5vRbRWdDj6oxPDNQqEIzgOXy4lY09jErK6+saa2ARVEGbCCU6q3r7upqbq1&#10;pX754kW1VfVWg1sS48FwTlL6c9n18WAkJrbdeYNwck/u2E7/V4ecn+/r+fPrnj8eCb/+VPiKCUc2&#10;oo8n5URhKJQazObHN224ciC7aTA3MVyIX76Bf+He0Ke7lRO7sVV49yPBjQMdhvYVTz362F/+9d9f&#10;PfzurbffceTNd87ffJHN5TWZ7b/81a8/+vjYb39z98nPT91y82+SiXSxWMLZl0zG1aiajrJrLbnh&#10;oYmB/tF1azclwpZfX+d/Y5v02RHuw12Rq9bqra2r7XYbQjPyNJ3RWNfYtKpydWt9c+WqmqYWDG/6&#10;2PtYrA5BVJCcYmCC+IvTHXKL44Okvg7/amvq62qqV1c1NdYj9YE1NzUYu5ub66oEHx+MpAoDY+kc&#10;pDM/nhNuvMj36ivpj/dHDr4Yunxtr+RqRVQKypGAX1GkcCKWjkWSmVR+3ZoNmXQBQgJLxDOUqWDY&#10;DIOiIAJAXaZzW+QryG2hHwRKVhUY1DOZARrLYcQLUNauvQDosDFq/+jg0NjI6CRjJdNfzOcKReWe&#10;W+T3d8S+fCN34nD/7dd7k4oB5EpBJPY+t8Nv6LasrihftmhhxUp4vae7C7Lr0nX3IR4jGCM7qa2r&#10;rW+sq2uora1H2lrT2Nyg6+lqa8eIub2zs72munLxogXlK8otJociRZGOKeF+JTIZiwwpLt0lww3v&#10;vKAcfcH8wTPmj7dYP9qt//MHqd2PhC8bNIXdnlQozq68ZIcj8UI6VRwbmBjKD5Ri3usv4N7fO/b+&#10;bv6t7e3v7+rdcl//+kJ3WjZ2tzXfcsvv/+1v/8fg6Lp2Xd9jTz+358DhTK6o6zFMTKw7cfyLf//b&#10;f+zZfXDd2o3RaKJY7E8m2a3qmXQRuCC2ApdCfhCn0MjwZCLCTZTMz90jHj/iP/WesufpaNq3ymow&#10;mo0Wh5M32/muHvOKlZUVlZXLlqxYXVXbWM8ymI7WLrPRZjHaEYuR3dPQD3k9BlCIwquqKqsqy1dV&#10;VcCQzLIfPCrL22tX9XV3huLJQCKVHxkuljLFpHzxgHHr/fJ7O92vv2J/5DfuwUSH7OvDWCAcjMmB&#10;EAwVEBMNJ4bVpATDn4AYBCVQFIx9YKikkjlUspkiY2XN+ouJFSACUEAJ4YKyhFF0djAcTg8MTIyM&#10;rAU9WAQ9GLgPDo8Mj+DsGc9h0JQtxmORqQHrs38Iv71FeX+b662t0esudiqiFflTOBJX+KTP7Ddg&#10;uFhTtqx8YXlVZfXqusbG5vr6xqYmnDBIYNtwFGprq2F1dSwtQdncDBmqXV1VDURWriyvqam3WJDZ&#10;SMFgJIQ/MDoQj4/yLvtorP7go95v9tg/fLLmtcfq33jRvPtp/o4bXf2hjhTvykZKpdxINtcfS2ZY&#10;oIhlEsFIPu645Wph79P8ay/p3tiie39v4N5bevtjxjVDkZeefzKdzdc1tx96440HH3+0rqm1f3js&#10;jbfe2blrLw6lwMt7dx+4844/4MiKIvJj9gQTmxQzmQYrUBSAAlwADSrpVCGVjiVkxw0Xut7ZKR19&#10;zfzJIfnp2wPu3nq3scvr9Ngdfr3ZW93QsmRF2dIFy8oWr6gsq6qtqqtf3dDe1NHR3AlQqqqqkIKg&#10;RKLG7h9bhZy4qry8HCWGxxj1oMSirrnLbuGcQsyfKAahCGFvf8j08HWON55xvLdDt/8Z+3UbLTHR&#10;EA5yQUWBrgAUCUNI9Y5VLEJUEHpw9nrcvPY7JVIWGPu1QQzi7/0OKyQqs41CEkWiqalNdEfB4ODk&#10;wOBQqX8QAA1iq9xgMTeYSw8UUtKNl0dee6n0+UHpi8OBPU+FLpg0hmVrPJKIiNmAMyR6PSZLe11b&#10;RXk1/sAy/JmrVuHvrwYEtbUNtTUQ15rq6tUoqyorKyvwr7wcJ92KipXLK9padF5vIBhO8gGM6WLx&#10;eCoOPwW8pUjzs7fb/vVV/tSOjs+2dB3bY9nznO9X14j5mE/x+Qez0LxSJp1OpePZXDqXyxcypXQs&#10;Pj5g2/3S0Bfvxd/Z03fwRe6Gi22luCWseKbWDP/5r//63NYtnYYeKOaX35xYu35zl85w+RXXnPz8&#10;q4ceeMxmcU+MrZVlBTlgOBxT77Nnip1O5YmScCgBQzBSk/cMMsd4KDyWwWnt+GifC5Ho5MHkzzfZ&#10;Yt4qn7XD6/BYrFyv0ba6oXbZorKFcxcvnLe4bMnKirKq6sramip20uAooMTxABz0r7y8YnkZuzNw&#10;6bJlqNfV1SP/5+0RgcsHQsOx3GgoJORDulsvEt5+JnBsl+vD3a7HfucejBl4h12d+UMhUBCG/LwE&#10;g7TksiUgAlYw2kAFhmCEYTNFJbCCEPGd6yv9AxMUd0AJ1AUSAsMiTb6yZs1msAJ6mJUGiyVU1pQK&#10;E8XCQCk/0J+fSCdL+aR43y3p4weyx/favzyi7HiIWz/UE5EcESkcC2ZDStjldRitpi5dV2NjXXV1&#10;FWgoK8PJgf+vrqyorli5asWy8ooVVcuXrlyxvAISVLmisq2x1Wp0+LyhgJRU2I9zKVhQjiUUbije&#10;ctf1rV8c9nyxr/2z7R3Ht/m3POC4fFNvMGiW5EQ6O57JlPKIxuwNIxhXZzOZYiY3EInirDf84krv&#10;2wfGtj4pj+Yro5Lp5Wdfuvv+ewrDg+8fO/bVX/5y1/33Vq4qv/eeO/bvP+zxiC4Xf9utd+zfc0Ty&#10;h3kvu3ARDIYSiVQqyfQjFs0k4jnAoRlxg1Jik9EXM0HuoiHd3keFE3s8X+63HtuT+N0VnTFvOW/r&#10;9bkFu5Mz2qxtrV2VldVLFpctWrh04YKlixYtW45DwU4XVpJ+lJWVLV++fOGiJYuXLFtetrK8oqqh&#10;sblPb/R4fZI/Gw2PptMTQVkuxAw3bOo9/FTo4522o/t9Wx8S1hd7Aw6rIkQlhc3YS6BorAAdpLeQ&#10;EIvZ4Xb5IDAUjAgXcIM67AfrN142seYCsFIanCqWxigAkcDMhgaUECvQFVVshkulNYX8+bkMiCmV&#10;CqVCZjybW4/zaThl2XJ/4I+vC18dMJza737xfmVq2BmUnMl0PpLIC4G4j0sisbXZjQZjT3NzA4s3&#10;q2urKmsqy2sqVtSsWFa1qqJuVUV9U317W3O3qc/sc3EBPhSUspKSF0OZUCrvDyYEbzAfstx7o+Oj&#10;XZaTB+uP76n9ZHvfy7e7Nw90RSQzTuxgOhvPD0bi+Vwin4sXs/GBVHwgGMqGMMBO5TIhvhR33HBZ&#10;ppjQDRd9+/Zu/eu///tv7r4/nCne/cjTN/32nk+Onti4/mKjznLixFe//MVtFrM7Gs6MDq0JyYmo&#10;koxGw+FwKBKJIqhBnCPhdDiYxt9OuS3hAlGBBRL9kXgxpSiDct+v1na++6z9i93Nf3rVcHxf+JaL&#10;zVGuy2u1s1tSvJzF7urU9dU3tVWurl20tOzsOfPOZa/Dn79gwYL586fLefPYa+AXLFy0srwS4yFd&#10;T5/Favfx/mAoEgxDOweCopxWLNdutOx70nfigO3YkZ7dTxkun+wKuQySJ6QEsrw6JfNprGARrIAJ&#10;k9FGvzMTLjRsRoWImWZlcGQduxtBFRLwgRJaAiNdweC2VBwFK2p2MlgsYKiMUdJoPjeazSBUAamB&#10;bHYoWRiNZvtDirh+iHvh7siJffKf3zCdekPc8UTw0rXGhOyMK6lsZDSjDIcCGSEQ5kXJ43Xb7Faj&#10;0dyjM/V0mXq7DL2denOf1W31+F283y3InI9NLyklMsGhQmwqGS7KAUUUrP3Z7vtvtX2y1/LFofov&#10;X21/a6vxtms68klHmB2ScCKZi6dS0UQkEoukEvkkTu44e1c9m70shlFiPh/LxeVogBdj0djrb752&#10;/ItTX//lLxdd/LNunSkSy5ot7ieffO7Lk6eS8fzll1/54otbcC5GIwm/ICUS6UgoFg5HYOpLJVgO&#10;GAmnopF0NIwxBTOGSyQJoyCVSg7EMLBX4lnZ9IuN5jefTX+9s/FvB02fb3M/fH37YKTM66q3uk0C&#10;n3S7JKvZYejr7WxvbUQ4Lq9EmoZYvWJZRfmK1RUrVyOjXV21qq2huadVh8wXQRmRkJcSgXA+ogRj&#10;vHUs0HzvhX3vPOb98oDz433tLzzn3LS5MSBUKyIvC2mfJ8l7k5LI8g9wAAjwF/mFgCyBlRIWjQYr&#10;3b9CY2bKWlACFFQYK5NrLxwYXpvJIwFklKTZY4UMFFQASjpVikYyjBXkK6WxTLq/kB/WIhTBxLql&#10;+6OZEsal6XQhLnk2j1ifv8d39KDv1GvWrw9zrz4j//IiRyFkhIKnQ8l8ciSdGI1FSiElzd6PICp+&#10;URL8fh4miPgDAv5wWE7GQvlYOBuPZtPxgUx0IKUkFJ81JLSvG+16+n7r2zudJw72Yf+vvuC8dnNT&#10;QqmXpABCA5yKMV48jrM/AkOaSUYnOk79eCSdieTT8QLPKYPDU1t27rv06p+/uH33G6+/mc2UjAYb&#10;m9veK7715nsfffixx8Nt2LAJ4SYWS2B4H43G2fzLEeCClHb6uS8KN5AcZgobOwTZLJhRnO4RMZgI&#10;F8LhwVAoFxQ9hXDXLza7/7Q/+OkLPV/u6P1ij/35u3rPH67z+1aLPjZ7GOd1e9xOm81sMOkNZoPe&#10;aOhht3oZe3utfXqMnyxWm83jcPucXllQ2L3ikZQiB/1+QXG3rU13PHqt8eOnPX/eJx7bw+97zrH5&#10;gm6/tNrr7YxGIiE5zfvCPCeLQhDdwYoKAXvIRr1RJo9FfZ/ZbmOTsAMXJC50F4tm32EFBMDrGCHD&#10;UJnmBqIdTkNLpiY3ghgsQlqyKhwaJQArkSgks6VUXqUHp5NkmCq13/cb3yc7bP9+qONvr1pO7vO/&#10;cI9781RXWGmLyp58MJ0L9eejE7nkZDo1iC1CyUgoHQ+l0uqM7cVwdDAaG4skJ4OpUSmc8gt2hasb&#10;zZTf9cveN7a5v3qj56vXLJ8f8O94UFxbaOdsnSIfiLEXX6VjsST8inwT/kMLIUKUkMWjGfY+o1gh&#10;HEwqSiKeKq6oqnNwgaOffrZzx25INEDp0RlTyfz+fUdwKO12J+Dw+wEiQk8U3KBkxkZA7HG4UBB8&#10;xCPBVFgBLmoLAIomo7FEWIjGQrlwJI9RZzgeDEpmhWu97vyOHQ/6ju52nzpk+OOr7nde8D36S30u&#10;0h7k2vxukxyQ5FBcCMWEaMQXEL1CgBMUQX1bsCCF8CUkKRJWkkklnQyEYpw9yeuKwc6bNnXtf1j4&#10;+oD0x0POE3vFl+4PrB/oELytnMcgCSL6B+VEICD6A06BF3zsfXxsNm+BD6gXakUkXoCjt8dI0yMA&#10;FyQuJDBkp7OCOKKxQroCQx2sQEsm2SW44WSiAGmB2GgdCJQYe6dDIcEuYAwNlqayqVQk5Czk7Pfe&#10;qP/0Jd2fD/f9+dX2U68b393tfegO40WTzSOxtn7FUpCChVAxH+vPJHLJdDaWyUdSmWgql8wW2Dsg&#10;wnG/FBQkbzhomBrsuvOG3gNPGE8dtPztLf0fD3d+tMV2//X64Vi76LFJSi4Sm0hEB2PRXCQSZ7EH&#10;53q4GAuXNERgoEcFiMWLRCwH4sNINaIZQYxYHNymjRcf/fTze+95CIcSoFjMTmwCxyNmY9wIg4Qg&#10;ciNBgcDAwiGGBdoVmRn8AVN1JR7CqnA8HIkl5XwslFFCcQmndjqBESHv5/xczcXr9E/f7X77ZcfJ&#10;3cY/7Tf+9ZBtxwPCXVdZNhf6cgFT2OcK8F6/6JUVgY1cZPauCpAaDMphDE0EAcOwsNea9HauiTX/&#10;9mL9znvFozudx3YZPt9v+XCH5+HbzOPFbr9bL/F8BN9NiAlcVBIjYgDAuwQBjmesqIFG5DioObsv&#10;DmT06AzmmTltkbgAFwBEhs7fYSU1IxXgY3ruDFVXwsgnc0MT4+eDlUQ8r7FCRp2j0WwYshArpJND&#10;qQSYG0ln+yUllI/2/GJzx44HLEf3mr5+reePbxpOHra9/pLlhbuNd19nuGaNeUPeNRbz9Ye5XFhI&#10;RYRY0JUIWjIxUyltHMjp1wwZrr3AcufPbVvuc320zfvX17j/OGL6cof+wEOOX21qzYj1it8ZiqRk&#10;9lTzQDRcwndAaAgG4cgEWEELZZpkxArSC9Afi2ZlOQ5WQqFUOJIWpajV4rrl5ts+O/HF5MR6xCx1&#10;8iY2XAQchAtYQQlcFPiOJStMV9QWNumcEmBvaw2q3MhyOAANkJSolMUJjePgD8piJCzHUoFgOhCx&#10;CELbcLb791e79j/sPb7VdAoJ72Hj57vsRx5xPXqj7aZNhouHOseTtdlQV1zsiPhgXRG+My52ZkLd&#10;xWjdmkLTNRu777uxb+eDxg+3mr4+ZDp1uPfjXYZdj1lvvcqQjzV57G1+AYMjNr9QgAsJ3khAYM+q&#10;cRxkBCkIy0LUHNZPrEBXvpcVNJIBl++ykprOVEgnQADVQ8Ek4g5YATHEihZ6tM5sbrBYIZXoRxkJ&#10;Z6PRQjyBIDIEruOidarYd8cN5r1POI7udHx9wP7NEccXh50f77K9/px1+/22J25x/OEq228vddx6&#10;mfOWS8y3XKr73VUdD9zc+9zd1n2POz94xXF0t+uLQ9xXh8Xju6QDD9rvu6Z3Q39vNNCJ084fSghK&#10;Ugmxm+3xPYNKIqjAozi5oSsZpJx0wYNsBppUKJyWg+w1Q2AlGEQSmgY9iOKQhN/cdsfw0ASOJvoz&#10;r6u/zqszy7FrDNgcZNC8XIrCHiJBI7s8HQgDlJAcDymgJ6ZgaCqHJXSTU8EgiIQOhUCMKEVEOSmE&#10;JB65GWdPSfpLxw2P3mLb97j96PaOL/f1fbnfdHyX6eMtljefNu+9t/ehXxrvvqbvd5fpfntpz28v&#10;1d15Zc/9Pze8eEf3vkf73ttqPb7fymZcO9BzfFf7/ifMD96i3zDcKvMtnMccEEXEMuSAil+WeMXv&#10;C/l9EfX1duxyIj2CBBTYU55e0CNiQIdFXbd+NiuECxlwOV1XIBJwPIECCGAYBMEBxArFIEg3pbQU&#10;oVgfeuFdJB+LFKDt7EJZLJtI9CcTo+nYeETKKbyQlPXn97ffc03PgfstH71o+WyP/qvD7X98s/FP&#10;bzZ+fbjz892GEzscx3e4jm6zHdthwuKpg8Y/HTb866vdfz7c8MX+ho92de5+XH/XjeYNAzqcaqJo&#10;40OyL5H1xopiKBuTYjFRDrJ/0RALBCmVDOg+m5iU8gnYNDThpBRKSMEEI0ZGZooRb4rlLnIULhfV&#10;d0qBFeZ+1fHM9+oqUIIKG3NKCnCRZXb5QWWFaYmqKzEFJDGYwuobsMKS+u61EHt2BLxAe4KyFJXk&#10;UkDO8Xwo4OdCoiEX6bx4yvbM71x7HnG+u8V0fG/3l/s7vt7T88dd5q/2Wj/faTqxzXpim+04yu2m&#10;k7vN3+yx/Gmf8et9vSd39378ivHgg8bnftV10UBHKtDgtjc53Db2Ymp/UOIlRVBQCt4A50ZMk9XX&#10;qrLfBT3u6QcWvR7e7Wa/LcfjaZDR1dmLYbNVnSQBuCBrIWIIGnYtDmPm0uAUe4BZjSYaKzCoBQZB&#10;NAfY+Pj54ANkgI9kqkCWSObjiZxq2USkmAoPJmMDyXgxnszHUnlkqZH4YDQyFgkOhqRkxM/lQsaJ&#10;XO/VG3T33KR/5RHnG9s9H+y3f7LfcOyA/suDtj8d9PzxoOvUATsGCCd2OI9ucb/3knf74/Z7b+m6&#10;8oKGwUK9IrfxggVxl93DrCT9SkqJ5MPhXFhKhtlrF6AuTFGCSOUUNic2HCnLbJo49v5MSE5w2rA5&#10;2tWpPQBQUg5EAv4Q+oMnhoL6qjHIDFqY49W3ilEjGRBBVJoxxhAM4wvsRA1boQC7isUelJfwHdSw&#10;pf7+wi6CycBRVKdOxU4kBUM+gXeLgisWqRvpb776kq77f2ve9pjztRe4d1/hP37F8uk284md9pN7&#10;HZ/vcRzface59NEr3FvPeXY+aH/oZv21m1pH0tVRoZyz6zmXS/Dxgl9mNzZgrOv1C1yAh2ForRrk&#10;hDIPKlVWBLcb6uLH2B5AtLd1G/QWgAJpQakluQQNY2V8anNxYJI9ZTiTeRAuMHVybDZvNvgYG1tP&#10;EYdZMk83DgIRzdLRgUxkOBkZiEdL0UQhnMwqyZQUyyiRQihcDIWyISmKGI74GfTpY/72sazxkjXW&#10;Gy4y/vZq/QM3m5/4je2p38Isj99quOfnvbddpvvFRt2lY72D6Z6k0hkSewOCHWeAiCQjksNgW5GS&#10;MPbOzGAmKGPoSAGImaK+rVCWYsxmXsGrmbp2GgJSHfgbJyLqzMGqSKAFLsci+Z4QOc2msZjFFnYy&#10;u5E21zpTB7Unu4IOC4gKDMNXn0/0cEaPp9vva08EW0dz7ReMdl+xRnfbpd13XtVz/42Gh35lvP9G&#10;/Z1X6W67uOPqNR2b+psGojURX43XVue0tnvcRgiGn70rgF47rj4f76MRb0AzlRU2qEFA+ZYVFon8&#10;yUQWFXonDECBtKCkYARQqGQxaGxyE3QlnRvWWNFwASsI535/GO2jo+s0Vkh1NKPOqRhjJR4uRcPs&#10;ld+ReDaUyIixiBAJShglRMJBjA4QHeRcRM6HxaTCyX6HU7DoJHtbnOuICR0hoSUktgbFVolv93u7&#10;eXcf77YLHgHnB+Q9Gs6HlFxIZs9VEA3AgnIUbRHlNCIzoEBOCBEQz85mdR5KYgVuO40MVFBSheo4&#10;+hoB1EhGLZqhRWOFNoHNboRpdWHm7TGoqA5mFUVKqVPoih670202ukw6l7HDZ2n02+tEZ23AVS3Y&#10;V3vNq5x9q+yGNnNfh93Ux7mgD4qfj4r+pMDjs7BnlouAAIYLz4hR0WGUECgwBCCNEpQQDKADVlCH&#10;rvT1mpCywDB4pmCkycw0K4X+CdIVuJxYgZGo4FiDFbSPjKwFJYSFxodm6J+IlhKRfoASiTBWwrFs&#10;KJYJRBP+aISND9hJG5JYWgCZ6Q9FC0H2klZEjWBYxrH0KaLAZnFlFsIgFvmWKGXlcC4YSwajiUg0&#10;FYlCSKKSP4QRBY41UFADDYNDCsC7cD97U7tmhAshQpSQqasYDeRC8r22OLsFBgfP9jc1Up2A0FZp&#10;FfSHz2gruAp1VGbvR/CF/XwEpc8bRCkKUZQeD5RAYdPvBiLsNkq/4mVvcGePkbq9TqfH7vI4PJwX&#10;LS4xaPdJMJegwJyo8BI259jbmJl+qIgwXWGRyIex8TQlqqiIIAN8ECuoU5QBK1AXsIL01qi+EwZG&#10;uJDAfMtKvjTOJnKaGdGAEgJFfZnHt6xoa9U3rjIgNGPzIkfyKihskdaGwlkplJUAXDSBZACnsRgM&#10;B5S4GIwLwYgfkERioWgsFAmDEFmWI+FYhKWf6aCSCUgpwZ/wiSFOFtn705WQrMQkUCIgt2CnO7nt&#10;u16ffq8LjFhBqU5+PD0XsioqrJH6YydktJ/TmEALKuRjzdOz7bT22RV4iCiBb1Chblgk4zkgEkLJ&#10;edhNapAELHrhbE6CebwBFwYpvOT1B71giAu6vH4XklDkGT7Fx0csnGLiZDuvOISgnQvYPLyDXSah&#10;t3UTEHT1zO9jc1AwUYGWaAYywAcRQ6ygEoumUO9o13V39SEMIWuZzQpAQRj671gBKAhAGivDw2tQ&#10;0ipGxgwimoUj2RC2Ul/+wdYi6wzlgjIcn4KEKKG4zECBtMCQmSaEQIxNJYrTKBAWkPph2BBEsqcA&#10;CCnAck82jlDCIvown4VFPhYQ4pI/JYlxxHjyzYzXaRFpBzMNF5T48mQaLqigs7rVtL9R11jRWoCL&#10;tkimOfu/WtQq6snNWIHnUKduaKHzXh24suGr14PQgJ6sP+cO894Iz4V8noDH5UWm4HRYfTaLz2b0&#10;Wns9lm6PRee19HktRofTa3d6XW6eUeWBSZwviD8QukIvkYLXYRxHaawWd9gq9c1BbJoFYgV1QIAy&#10;HIpjEfkKhkIIQ8QKRSK6kvutrmi5LdEARdFEBZFeEEIACKxQ6FFhQjeAwowNQ1QLRbPqY+jYEHvI&#10;RUL5SDAfVmIRJRRVEhFko4FkAMFCwmgTJ31SCsShEIiyOL4isjxoixTghaDPF8Ugjg/EeDmIeCT7&#10;IpIvFOCVgF+WoD5s7ACnwiU44uy30IA6LZbqKrh/GhQyho4qKhoxMPw5cBtxRq5FHWSgrrWgQnUN&#10;F3I2GS1SC1XQotVR+V5WGBBqOFAfwKFpm5BjCnCqx+PjPSHOKbqsTpdZ77F1+d0dQb5zONY+ke5c&#10;V+ja0N+9rtg5kW4fjraGeT3v0LnM3S6L3mWzOW0ul4PzMVD8QAH7ByJAwethIUZFh+SEgaK+lGz6&#10;egkpCrGCISRoIFagKwAFg2ewghJ1qAvs23yFzRGXmLkCq4JCooKSWBkamqJVxAqACAYhMIRLlg1z&#10;IukQe2yOvcMUixHgEgYuiZAcUlj4QaoBYcDYkp2vcLCEhDUQVJ+elfz+gB/awBwZFuBRBPWA5IdD&#10;/cAH+UwEw1rWGaMGUVbfgwvpZg4AK7PqLL8jYmbq+AgQExLgbxYgQABWMUUhGjQUUCHvkqepg7YK&#10;JVahfQYCfCLggKE/lTBaRTzN5A0sBiG4iB6v4OH8Ls5v9/hkr0P0IkIonC/s9AZsXo/VA8fUe521&#10;QX7lULL82g3N919veO5Wx84/6Pc9aDryuP31p12vPuHY/5B51736Z35jv+96/Q1rG9elKjP+Sr+r&#10;zmFrMTosNo5z+UWPEPByAu/hBBfyHJ+XgQIsPC6Hx+NGauJWp1VjOQqNboAIiIGuINa0NHd0dvT0&#10;9hgJFyKGoIG6fDtmTmYGYzMDZpIWjRW4kFhBOxhSWckGg2kFgxo14qisZMKRdDiSJMiwltQlpCRl&#10;DA7hJwiDEIaJ7OV/0EyZPSOpGtXhV6R4Aq96iKHj94s8/tOkgtyvjh2+dST5UmUFFTagoMEF9YRR&#10;KEEH6jmbD5i6IeMDRrkFATFrt9NGfWBqnYFC+0eFXqyusvKtTV/1cgo+7JYPeH1+l1dwcqLTK+Go&#10;8TjLrX6fJ+hyuoymZpujNh8+78ZLWp+7x3bgKcs7Lxg+fbnvyx2Wk7t6Tu7SwT5n1k3liR26L3eb&#10;jr1sfPUR/ct3mG69onMotaSvb7nR3OzyWl1uzuXkOZcgIgAh4jh8biebfM/j4txOt8sBEZpmhSIL&#10;BAOLkXACrDQ3tYMVpLdaGCJQyL69FocYFIsxVlQUvk1siRXKV7BqNiuyzJggUGAR9gpeHAfSJKAG&#10;y2CcIrGbOhW/DzlqSOQZK352lL9zcNWAAgewQ8/8wZ7zxj/2tjjN65pvVCxQZy4kp5LX0ZNciMqM&#10;rkynHdRTM83xsw3qrdVph6QiZPRxZNPvMlQ/CCUWkVfSVQ0yAgXGexUfCzo8m+nEF3B6FKcr5nAj&#10;PU8FvLLX2COYyseTq+++0fX+cz2f7zJ9ud9w6kDvv75m+Osb5r+9Zfvjq/5vDgunDvGnDvpQfn1Y&#10;wOI3Bzr/crjrr0d0fznUfWpfz6fbdG8+13nfLy2T6Wp39xJHT6fP7ne7FKdbcTn9DivntPk4tx/E&#10;2C1uh/Xbi/fECgQDAgNdATTfy4omLd/GIC23hbOBCAwuJ2iIFYyDTmNFktAN4QbBSFWRSIp0ZTYr&#10;GIyouQUdZfXgMvGA80iuNVCIFRj1JFzUwKQSMNs36Em+hKFCrKgbMpioGwy4qEGHKdDMF/iOoZ02&#10;pz2QrsCACHVAC0pqQUn7UevT3weGCumKeuHrW1PzSkHwRXhkLV7Ozd5mKvi4qM+bNjpCTifvNjYn&#10;vctuu7Dx9Sctn+8yn9rZ/Ncjpn9/w3PqgO/dl907HjQ/9bue6zd2XjHZvHmgekOxCiXq12/sfuSm&#10;ppfvan3jGcPRHabjOzs/2938zZH2U4csbz5p/N1FLQV+lUvXaDGabd6AxyO6HTxYcdl5QINc2WVn&#10;OQ1lKjTAodSVWGlqbNNY0UZDGi4/OH/T5Vq+orGiBhHmdRIJ5CsaK2hH4/eyEkKmEmITe6q4MKVB&#10;1gJWEF9ooE9eFHj2slHNSZqrVNMq2tpvowkFI1UwsMhciJJ6olRbpv1HrKi4YFvWh/qToa4ZfRYZ&#10;rQIKlJBiESW10yJVsJa+EhAhI3QAx2mgwDwufEoILS5kD0hYIK6+kN2ltxpXTGQrn/pNz/svGk7t&#10;7/vbm/qTByNvvyg9dqvtgsF63jinqfx/LjvvH+ad+4/nnvUPZ5/xv531U1T+cf55/7R4wY86qs9x&#10;9CzIKJVXrG995LeWA8+4337F8en2qi/2tny2w/3K7Y7NpQaffaXV3sjeger2eZw+h83jtPEeJ9Dx&#10;I70FHNASwIESxGi6AlZo2EwpC7FCxlj5b2IQvE4CQ7ntbFYQd8AHYhCTk5kYxH5nYbeEzWaFva9X&#10;8Ms+XoJhPyx1FdQ3ygmMA5z0agLBFtWWaVPbkaOwV37NeP3bAY7qqmnfw5caKxols4iBR5mbtf6n&#10;1TVDI3ZCZPy9wFAdhlUw+ogZOWGsYJGCjmYMFDfPM1EMcR4JWQt7t6bX4rJ3+10/ueHihn1PmU7s&#10;s5w64jp5QPxgq7xhtMNvX1y1+H8785//8af/9OOzfnTej38478dnnPPTs89l997OWzBn/sJz5y08&#10;Z+78ueeVnXPO4nnz56+qmmfuXTyYrL/5MsfOh7veeVn3+V7zyb2uw0/Zb768Meo/02FtczntyE1c&#10;DjdikBcDJTvvtDNWYP+XrJyGy+m5LfSDWFHjCGMFY2aeD6IF+QpKik3hMNMSiIo6eJ7ObdkICLoS&#10;mmZF7ZAOSFGwwrNpYWSGCFRh+u1vzMi1M3VQAsfDVDLUVwz6+TA8gT5EidaTnIdyFiusG3WA58h/&#10;KDWRINOY0IxooHbsChWt/+xtNVDUnTAWsfPZugI4TgOFDVk5v5v9xhsRfUEkDl5XqxRovPOGsre2&#10;9H71avc3r/W+94rj1xfp4s5VZ5/5P378w3868ydnzTlz/oI5y5YtKl+6cMWSxeWLl5QvWVKxdGkl&#10;e0vxsirYkrKqeUsr5i+rXLi8fMnihfXlC51dq9bmG+65oe/wk72fbms6ua/zred1995QFQp02O16&#10;h93owsBazWop1QUcGisogUsoGEMw+l5WyBgrs8fM0SgDhYxwIVbg4ESiMFtXQiFwAJIoTkFamKmI&#10;0JiZmdohBV0RMUwVMQyeviA2fbVjmptvcfGzeKEITGBoFbohWk2z8ncGbxEfrP9MfXot+XLGo9Nu&#10;RqkxQYgQBKRkVKcOVEGJTWaz8u0i+OAkgdoBEAs3vNeluB2S2yl5vUHOF3Rzkt0tWNxOlyvBexJO&#10;i85tKhvP1TzwO8sf9/R+taflz2859j5pH4iWVS3557N+/I/qq+jmLVywZNGCZQvmLV44f+GiBQvK&#10;llXAli8tX7Zk5bLFK1BZsbxyRVk5e691RXX5qvqKqtqKilUVK8ubmsp4Z+2Vk33b77Qe3dp3bGfj&#10;R9tq/3BrdzK81NBbabbYrU7R6hRsDo/DKdrsAihxWAGQ3W612WzOoBK2WGyNDU0dHd06XV+PzkDp&#10;raYr38lXEIMiKiIAgtQFvgcogUAUepBMFsEKKCFdgREQZGpUYpkNtaMPGeq0B82IFTKtZRoa9SoZ&#10;mdYy2/EaCjASD2pUlYZ1QwmwtJ5qB4YFPEqsoKLRoDWSLFF9GoWZblpPWqUZxv/IPARk5cjNkYR4&#10;eWaOmOhLcZ6w0yU6OL9d4B1+H7sAb0naDQ7evmTT4Mrdj3o+2N73p20tfz3EvXKXOeZZNP+sf/zh&#10;D//pvMXn0MtSYfPnL1ywYNHChYsXLVqycP4isgXzgM7ipYuXrVi+sqq8BlZRXs1AWVVXvqqurKpm&#10;5erqhrpGT0/HRYXe537d9/Zz7cd2N725Xff7X9YFvIt0ug6bK2J3h61Ol9XJW5Dq2j1OK3hhM97Y&#10;He5gMGy1WhsbGzs6uth8A10MF+iKBgobB2284Gdgha7bRlVEtDAET9NPbohB0BXEIAAB38+GA3Uy&#10;AuU0VmDfywoq7HcZ1aiRQNEQ0aBhjd9nxApViBWtUTM1NEz7Gw6ejQvqBAHqpDGnsUKraFsYrdJM&#10;QoLlg7SIMD97y7uf5wTJmxFcMc6jcILo9rNxq0102yyCQ+/xGqqu37T69edNX+4xfr619t/fDG25&#10;3c21z5nzz/8858y5Z88576wF55x77nnQFQIF5Zw5c885Z85Pf3LGGT85k+zMn551zlnnnnfu3CWL&#10;li9bsqJseUV5+erKVbWV1XUVq2tr67rqqnvry9vMbTVrMk0P/6rv7ec9H+3Sf7jPffOVTT5bhaXP&#10;6XSGHJzbii/lcLCRs9XjtnJ2i8vh8IRCYchLUxN0pUvX3dvV2fv9rIxObMyXxlm+MpPbkqjA0+RO&#10;OA+6Mjq6Du0ECkiCES4EBMq/BwWGVRoTp5kmLTDCgkg6DRfiAKZBoC2iBB+Ux1Bd6wZQZpIJ5nWU&#10;oIEQITK0drLZ9b+301ihPSAdQWrC+9gtqx4PJ3lTLovEuRWvV3R6sEa0eF2uvu6oq+l3P+v5aLvh&#10;q721x54p+z8PWQ49l+Z7zj3zf/zzvDOXLlq08pz5834y57wli5ZCOebPXTDnnPPOOuPsn/74jB//&#10;8Ceoz50zD3yAEuDyo3/58b/80w//5z/+8Ec/POPcc+YtWVxWXr6qsqqmalVtQ3VX3WpDbbWltaXX&#10;bmgYTzc9dovvg63GT/d0vLfbcdXaVkdXk8PodXqdFk+vxWl0uTwuC++y+O1miIsXrNjt9ubmZlVX&#10;er9fV5DbjoxvyBZG2RtgZnJbQEBeJ0/Dc/F4XrsWB9Nw0VhBfzINEQJIY2U2LrOFhBYJi79nhbAg&#10;Iwg0o3AzmxWtmwaKasy15G8NEdQ1CKhRS1m+19DtO4a0FwmsV2AXhwQsCm6MiF0i55Z9rqDfDfO7&#10;LGZ9V8tEdNVjN1s+2+M5ubvm6EsL/rLP9KdtKa9p/pwf/Y9zz/jpoiWLzp5/xnmL554zdylYmXfe&#10;fIjHT390BkY+y5YsX11V3dLU2tbS3t7a0dzYUgv9WFlZtmzFGT89+8c/OhOGypxz50FmyldUVa+s&#10;XV3VXN3Y19Rpbe1od5pWry91b7mn57XnGo7t0+1+2DkRa3H1tTrseou7z+I0EStuq0CsKMEQdAWs&#10;tLd3IgYht6VLLN/PSjRRpBikEUAGXyIGoX1wcBKIUCOYQJ/ZPVGBaYR9LysaLgQHgCA4ND5OW2Qt&#10;s0KMhshsQ7vWhzrMZkXtc7rjyeByqmisgKHZ6kJYzK5/a2z6P5QB9YZFiRdEzif4RF4KhES3Ijn4&#10;gLEr4lh14XDP/j8YTu2xnNy2+sNnFn6xt+noTnlTvOGf/uEfzjnnh/MXzTl34dnnLjj7vHlzzjrz&#10;nHPPgJ7MWXjegvJlK1vqm029Rq/Dw3mwX3/AL4kCEiPB4/I67a6WlraqVdUIVVCan/zLT7DhovMW&#10;rEIeU1FVvrq2urmntcti1PdKXOdV62p2PNTz1outx3e777uuJ+Qs99h67S6nxcGu67usbrfNa8do&#10;yOFRlO+wQqB8f76SK44xVlRQNFGBoQIHw69YRb8HaTSgosUg1GdvqLGi2d+zgpIWZ5OhmQYNs++i&#10;QIhosoEWbS0tUgWGbmr/ad9rKJC/CREkK7RIWYvGCjXCTlskAyiqARHRx/vJ/GEuIEuCw8vp2gu+&#10;VXdc0fH2S9xfdug/f2Hx58/P/+yVmq9edd56dfOiM//xjDPnzl04f97ShecuWHbW2UvPOmPOeWf/&#10;cMGc+aCktaHFarAIHiTPcigQDCnhcDASZbf1RFEh43jBanO0tXWUl5XPPfu8s3905tk/PGPJeYvL&#10;li5fUV6xuq67rcPb28PZLLaEuOLWK5pffab32E7dwSf0G/vrXIZ2qw25LRsHOa02j8Ou5rYu6ArN&#10;9aKy0vtf6sr41Ga6xh9W/T2bFaAgSXFBwJi5ODgIVhCD0AHEsKEyLaq/KrNGtf4tK7Q5SqJEg0bj&#10;g7ihRSpJbL5jgGAmuEDeiABUVAgYCpoRQ1RHN479mPffsQLDooYIrZrdjXpyPhkRR+0vYnjMfgj0&#10;+j0+n4/z866A6An6vYrH4+eEgEMWPG6zr3f1mnj14zd3f7pd/+Wu2s+2tH36zPJjzy385rB++1Oc&#10;oeesc87+4bKlVXPnLZy3cOG55y36yY/nzDl7TtnSuQ01Td3tPQ6LS/RJihgKBsKwcAiUxNSH1qLs&#10;bSXsRtSoEsSRCSDqmQzmxrrGRfMW/fSHPznnjJ8unD+nrGzZ6tUNjU19nZ12i5njnZZcpPn+W/re&#10;eann6Pbee69rlq01NpPTZhWd7Hq/xWGzWKxOq8ulhBWn097a2tbe3q3rphiEfOXbYTNw+fb+lUR6&#10;AL4HKLMVAq4VxRjPh1Opgf5+xCDAAURywSC6satwdM0N7aqdnu1iJ8THbFbUfTJWmGaoBlCoUWOF&#10;OsCABSODQIGcqIZF0hKSEw2UGTiY6oAVAgtu1gjQIICowIgYaiGb3Y2B4gUrinq7GuoYGzPjvYgG&#10;7FKb6FVkb1hwhXhPRPDFDWYTb6m+dHD19gf63tvZc+qI/sTLTVvvXvnuk9XHXlnx5Wu2C9Y0zDnn&#10;fy5YdPbyJSsXzl+CYfC555x91pk/XrxoXl3tKkOvxWH18N5AQAjCMNRSAhH2uOv0o43sKSQYe1Yh&#10;yB4AEEWJ5/0Wi62urgEj7TPO+Oezz/7RooVzV64sr65uaGvrNZs5vycpuPWbJlr2PWY+uVO/9wHd&#10;VLLebuyymTiXWXSqmmK2eK1upxIWHQ5rc3NrW2t3d5e+t9eo1xv0+ulfEKdZWbfhUhoHxZKlaJT9&#10;GARnUwnXMq+IiEGRZLK/VJogVqLRPPggaIgV4gabaxkMkaHx8b2LpCUaHFQnXLRVxMpsY6zMxJ3/&#10;x6zMttlwzF6cacEeGFte7d5En+D1yl5OYRfcnAHeKYsOxdJht7XM/fVFXW+9YPj0UOsHB7tee95+&#10;5+aqqwf/+cNn67451PTWVqtLP3/BvHmLlyJvXYGEFKObs886G7GoenVVd1eH2+EjUECJxgo9XBJQ&#10;pz9BhT07oj4pAlxk9sg7MmvRarXX1zeec/aZP/nxv5x91lmLkequrGlo6DYaOUXIKaInHa598Ff6&#10;D180fbzV/etLulymKqvB5LYpdpvXZvOarZzZYQlFIVQOZEKtLV3ESl+fXmNlOgatPf+S4bHzkduC&#10;lYg6JIYXUQIXuBwOk6QEdCUeLxaL42AFZIAVIDKbFbSjTpduSZA0mw0HGRZpFYAgOIgPwoXq6APT&#10;1pKcABSqw3//L1mhOgKQZlgksTl9rS/Is72xm+MBipfzcz6/IETdnpjdGeO8Mc7m9PTUKeaq527R&#10;HdtiPL6z/JNDtQe2Gi6fqrSu+oe7L17+p0Omr/a3/OH6+vLF/7O8rHrZ8nmLFy+FnXUWu6ZSWVnV&#10;1dVltVrp9wT63ICf3UoRVGLqd0ALM7oDEIaRF1hBNhoIyCiBjt3uLF9RgZH2j394xtzzFpUtr66v&#10;79brPZI/nU2nJV/HxaPtu+8zHNvlfP6OLtm30MZmIAsjEpmtgsnCGc2GaAxq7UOy0t6m69EhAE2z&#10;ookKu9cJrAyNrs/kR8BKLJYHIrPdqVaSYCUWK0BXAITGiiokrEIaoxpTI7AyGxcNkdMWsWdihQyU&#10;kJb8/4cVNJIRHxols43198kINAL75Y/FIIDi9vk9vMD7g5wvJQpFn120dS4biczd9oD1j0daTu6q&#10;OrGrdevDfRvGVjl7zvB0zHnjCdc3Bw3vvNg2kSybf+aZixeUl69cjCEMogZYWbRoCbJJi9nOfjly&#10;8xiHa98WlGBopv1wDdPu34CwQVEACru5xx9gD6RJCpIMaNWP/vmMs86cu2RxRXV1a2eX2e+LjY2v&#10;i0TkpNj45K/1n2w3HX6iYyC9yGZqdFhlsy1gtvstNt5stkYiCi9wyJehK2Clt8cAVgwGltuSqDBW&#10;kK9oukL3xWm4kClKyufDOCiPfIWijyohTEhOY0XNdr+TsmBzDY7ZrKD9tACkLRIr2qIWejQDKwDi&#10;/ye6QnUY9aGL/bRI9AAR0S37PewxT58v4PExVpw87+ZVzqxWyVp92WjN3sd6vjjc8+HusmN7Op//&#10;Xd9wtNHaW20zLB1KVZ3Y6fj6oP7VJ6ycbl7ZohVLlqxYuXLxvAXzzzrnnPPmzq+uqTcYrS52HzUb&#10;h2vmZfdc+t3qYxlkdHcSDFQ5nW6Ph6MLgC4Xajy4cTk8tdUNZ/70nJ/8+CwEOoyHGpvaESLXrL9k&#10;dM35iq/njqt7PnpF/8nLHVecX+201JgMXqPDb3RxNrvfYfYFFcXrdQPcluZOXbdBp9ODFZPRAlCI&#10;FRaDzt90uXYtjpwNXOBsAkUViTTHBYHFwMAUIhGxghK4aKygDiNdIdPUZTYoGi60cwKCjCghUGBa&#10;C/FBq0hdGCv/r3NbVdtZ3JlNDNXR/9tNoCsuSYSWc0gkJS8vOjnB5uOcLEtoT0qrbru8463nXd8c&#10;sp3c03Lg5a7br6osCGXePqPD7HHZK679Wctf3rZ8uV/3yu32pqU/LV9euXT54rJlC+YvnPeTM366&#10;eMnSbl2fywVQZI5TaHZ1ns1kFQArAAUM0Q/CNvUJHat6gzQqkAGbzYG4gxIGdNh01xzf1dG9aOHi&#10;M88869w55y1fsaKuocFsco2vu+TKG2+LR7xXr6l/++nOk1u7f39jH+9u6Ouzmzw+vctutvE2gxgO&#10;4oDz3d09He3sflv1HSt9JiO7lV8z6Mrlw2NgZSyeGtCcDTdrPpbkhNenROP5gcGpeKIYQlLCrrJM&#10;s6IiQqLCWNEQOY0VkEEVqoMSzTRWTjPiA8aYQMvMUEhjQjMwoWJBjmemPuQN91MLc7xqqCs8B3oU&#10;zgv3qKMbTuRYCiKoJnrZgzZkrD+SlZA5ItlCfk/QwwXcGKmKotnttPU0DMcrnru95ZOtnV/s6T2x&#10;x7nr4a7xocagp9Jr7PI5I1YzzztWPHOv+c+vtx/d2nX7FX2VS85eWVaxdMnCRUsXzznvvJ+ccWZF&#10;1Wqb3av+7TggCXYDoRjheZwMktcretiTxjzIgPjDT4gFSDMp0+zrMxgMRrPZgn8orVY28HW5nEaD&#10;vrKi/Gz1n/qKolpdj7F/ZO2tv79vaCC5Jl+z+6Hez3bqnvi9Iyo0GLp7bW6P0elEDLKZOYzGeZ/Q&#10;1dXT2dHT18tedIYx8+msrDv/8uHRjdn8eDw5qF4v+XbESxV/IOrxyZF4rjgwHk3kQ9EMe2dciKkL&#10;ZAZ5DOGCkgZBGisoNURISLT6bFY0XMhOwwWIQELISEVINkgzvrs4LRKaMExrw/QNmqiohPnCvC/s&#10;Yxb08bIP0YRdSRN8Au8TAz5R8vnVQMBok3mPHDWFJStGxWEPJzs8bou119TXePVw2577DCd3Nn2z&#10;r/HkXueTvzWVwnPttm631cm7QVUcJ3SIK9/7hPOPBxuObzFePtlUtuLc8vKqFUuXzl2y7Myzzvnp&#10;GWc3NLbyvKwecxy6giTG/XwEH+r1BDxuwTnzUkMCRd9nxulO1tPTi3QYJz6QwT+jEeNbvdlswv9X&#10;r1511llnnXHGmciEVq2q7ujqjaf7f3HT7eOjxYFk0wv3WI7t6Xn5Xk8u0GDubHc5PRaH1wpWbHZF&#10;DiLAtbV2tbd1qxdX2IU4LVMhY+9nHhnblCtMJFJDNGaGaZKAUpQYK/Qau2AkrYRTrAyyu5wSiRKM&#10;1EW16Q2JFRjBQXz8P2NFw4XudWLqwu5WVB2pCgxVSGD+a1YYRtN92N2+2DlLouEqlRUVF4HNtuVT&#10;JxlgD4hQ4oJxss3lsnm9XkkKBKy9dX7D4ps2OE/uET7dpju6s/O9V2y3X9kV8ZS59NWcxyVg/MzF&#10;vL6oxWpPSJWvvcSd2lN7YotpbXblihUYG9dVriifu2jpT884C9beoQuGEslkfyLRH4/3041d+NM8&#10;btHlZDdOEyhwGNyGE727i90qwKxb19ra2tbW1tnZqWMX5PtQ6vVQmz6wAlFBGAIrlZWrWjt6RSW9&#10;+cLrhvrzpVjz0783Hd3Vt+NhsRRsNnW0EStmiw+shEIRDPQAisYKNEwDhcIfezfm2MQFhdJUMj0M&#10;xrULceRXjRXoCrGivjg79V+wgtj0LSuaxvw9K5r9PTH/FSvfKy0aKGofrPoeVmbGnHC/Gs7Y3b70&#10;PieWFsAQenhBokSBKYqPJbYYd3iRRdq9BrPD6fU73c6+jrIsv+jl28x/OxD75JWyz/bp3njJddF4&#10;paNvMWfHsRR8bol3RARP3M2FLXZrLrrqw73ysVdWfrbFMhhatHLlgupVdVUryucvXg5Qzjjz7D69&#10;OZUqFgqjudxoKjUUlNnzlPiGkDS3i7fbPHASQIHP4Lyuzt6Odh0cyU799o7Gxsampqbm5mYQA40B&#10;NN3dnT093atWVZ5zzjlnnXU2WKmoqGptN3BCanTs0oFCsRBue+TXhk+2G3Y9KoMVY3ur2+W1uXzQ&#10;FafTFY3E8CfjI2D4ONA5mxXChb1zd3zyQmIlrF63pTBEzoM7EYM4IRhLFgr9Y4g+xArFIHpoGZTM&#10;pLfTrBAo38sKFqmu2Wm4nMYKSg0RYoIMdWJlBhR0+29YUa+UfIcV9msOsQI+2PRHInvMEwZXYawB&#10;UFx2pJMOv5JzulzGnuUD0cUv39Xzl4OWv+yuP7a7e+8TpnXF5fa+hT6PSRDDNofMuSM+e9zrjjq8&#10;GI6asoyV4NEXVnz2sqUkzq1cuah2VcOqFVULF68AKEhAjSZbPj80ODhVKk2CFXVmkCT+EGIFmQqB&#10;glMcWgIXtrZ0Nje1w9S3fdSDFapAYzrUtxHDystXgBX8AytVVas7Os2ckB4avmi4fwisPHhT70fb&#10;+nY/qvSHWqArHjfnQErk8LvcnmiUsYJkBUagIPCBFTLC5QebLrgarBT71zBdUWMQORhehOeY/6So&#10;zx9KpEvIV4gVqAuxAlBQakMhLV/RWMF+yEhRtPpsVmD/DSs4dhR6NFZmByMYKioo4On7Y9Dfs+IX&#10;wgGJTcjgFxFx5OlxFrvbPiT4Quy6vscv+Pw+t8eOpNFsFJyrfrau9tDTli8P2j7f1XV8p+7xO12D&#10;sZX2nhUeu8HLeRxejpfDvDfOOeOcJ2LnAhhpJkOr3t6hfP5K1YkXzcPKgurKxY21LbUrqxcuWnnW&#10;2efCevvM+cKQ+jr8NZnMSCySh7TgGyIGOexes8lBoOi69fAf5ASUNDW2NTa01tbW1dbWEis1NTUN&#10;DQ0QGGBTV1ezdOnic9m/OYsXL62pqevSWTghOTi0eaBQKEZbH71V/8l2PXRlMNJm03V5PT6nR7A7&#10;ROhKOMxelooPgoDhczVWvqMrxArpSiwG309rA3lUZSXGi+F4qpgvjUJRpGBCYwW5LYxwUVn5Fhcq&#10;Z/NxWh32f4cVlCoH03JC6FDLLEWhRQSj/5ushPwB0S+yOwr8IhuBCwIGIBGPS/F5Qz525c3v5wSP&#10;w2Hs7eTsS267uuvDrcYvdtef3NP55oueO6/r5nwVTmu76PYLLuShbkQwj4BRa5RzRZA1uwTF6rKn&#10;QvVvbot/tbXm85esG7NV9dVljTUtdeW1ZctXI7c948xzOjp7M9n+qanNQ0PrcrmxZLwUCWXwt3g9&#10;jBW4B95CmgLnIfS0NHcQKIyVGva6RCgK/oEVcKP+q66sLF+wYN4c9u88sFJf36jrtTi9wXxxTSYZ&#10;64+3Pn2HGfnK1gd46IqjV8d5eTYDg1tyuz3IV6CmYAUahs+FARd8BxquI3mCsRiEfIVy21i8EI5m&#10;FEQZ4AJPIxJBXeTYbF3RWAEciEHaOEgNSez2F9KV04wo0ew0VmbjopnGDdFAckKm8QHT6nRrLRkQ&#10;0UxlheGiPh6ATdAZfQSe9/PsUdkI6BF9kQDGR26f3xsO8HIAnBi6DW0Vabnxkdt6P93lPbmr86td&#10;hgOPuC6ebPN7K802A8bbPJvcMSr6ZS+PTXnOF+Q9UDvZ61esTmcoUHvo5diXW1q+2m7++ZqW9vqy&#10;hrrWulXNqyqqzj7n3J/89IzGptZYND05sWFoaG0+N5ZODUQjeSkQ9XoDdugKWDHadN1gpY9YaWxs&#10;bahvRvCBrrA3MLP3w9Sisnp1dVXVqqrK8vKVZQsXzoeqnHfeecvLVjQ2t/YZLXa3mEqNRiRxKFm3&#10;5X7D8Z3GF++V0nKbXd/r9XldnI9DzodsPBxDbgtWQCdiHwy4gBJ2C7dqGJexcdDo+GawAl2JJgqU&#10;vQIIKgGKEIggt4WuDI6sQdYCaQExyG0Rd8AHDBWq02+HRAP4QDij7Gc2NGSzidG4oQqtorXTDM1M&#10;pkJGM2UQIprNcEMPFjFDnUwD6Nt2QZbYM/WKKEUgmYhBfk4OePwK75I4JSxKHkuLuXXuzya7tz3o&#10;Pb7H8sV+62c7vQ9fp8t4V9oNtX2mdp83zHMYe4cw8Ob9IRwfBH7eL4u+oIAcSJBYQuyqfP4R8Ztd&#10;5pM7Oh+4ttfSsby5pa22trNxdeX8+fN/+tMzKipW4VQu5If6SxNZJuoFHEaInMslWKwuZDN6g6W7&#10;Sw9WEIBUVlogFXV1DQgusNWra5CRYLCDHLa8vHLFsqUVZcuXLF547rnnYP9V1dXN7R1Gq93lFRPR&#10;YYz6Ngw27Hu898Q281N3hiNil91s9vi9Lp8baYro8SWi7OVB6mUVE+QE0Qe4gBUgohljRdOVSJxd&#10;PgENBMpprAwMT4EVwITxM7GCfAV/IeUrKDUsUAE0s9OX/94IjtMWyRhAUkwBQ/L0FF/sAWkVF81m&#10;iJlmhfhAKdOUf98+nKZZMCAEkLJwouBkWazPzfFupxcjH0Xw2HqaFEfVHdeaP9wpHt1j+vxV38Fn&#10;DNeuW6FYzo3x+rVjYx0dXVYzh1QUEoWxtMcHC8AYjmwm2QDG3jaP12Wv+c3PrX8+6Du6pXH7HxwB&#10;S1lHW1NDna6lrr6sbCVO/gXzF0Mw8LXZfMHJkqKk/P6o2y3a7RyxgoFSR3tPe5uOApAqKoyVVauq&#10;YQAFlKxcWbFiRTls+ZIlyxcvWjB/LkRl6bLldY1N7d06o9Xp40OxUCkZ4H9xifHV503Htpn+8CuM&#10;JHVOu5v9+ZzHg+TMwyVjSKsVGiojNaEEBXGHFOV0VqLxfppARZOWgBInoxgEVjByxioaMwMOsAJD&#10;DCJpUR8IYvc3QU4Ayn8lKjDqg1IzrR0lIaLhQpSQoa6pi2Yz0CBOsZ9n6WF3YkWhKUZnTdyFCptW&#10;NKAIkuTy++w8Z2FjgYDXFRYcXpt+ZVZZ/eTtwa/eCL713PLjOzre3hVfW1rssSy863fXfvHZiVNf&#10;/etDDzza1NBtNXshewiRPkHhxaCXlwJCUOaikCivILp4v8veun6o7cQO8diO5jefdhTEss6Wyu5O&#10;S3Nja011/dIlK849Z15FebXRYFcnU00iZ/J4ZIeDt9m8Kiv2XihYG4Y/LKttqG+pq21kr2yrqauq&#10;mn69kvaimGXLlpctWbx4/oLz5syZP38Bu7LS3qXTm6wOQZETETGeFs333ex5Z5v9/ZdNP7/IHHD3&#10;cm7RF5CdPOdh01VyyXgSpxBltcSKFoC+ZWX9hivo+kosMfC9rKACoU5m+sEKFAWLLAyxX45YAKJk&#10;hVgJsSRm2ma7/78x6jPbCBQyjRXNiBJSGoJmFjcIVdNzBdL0XRolJDDUgrXBYFQKKrykWN282SXa&#10;HSG3PcbZY7b2hsHkyt3PBo8eUt7ZWv9/fh75+CWlGF5l6a544bnH/j//63/99q57f/nrW//zP//j&#10;icef13WbOE4dbAdCyHMEKSjzwRCXkHwhj9/vDsgupynBNx15SvnqiP6jlw1XT9QYOxZbjA6McJub&#10;Oqoqa1msmLekvq4F/kAgUEHxW60AxQNWDEYbWGlr6wYryGfrapuqV9eRnBAo5RgfT4PC/q1Ythys&#10;zJ1z3tKly+vqGrt7DEarw8NFIuFUkHOVgu1P3+V6b4frwKPm9f2dvN3IIxPHNxf9Xj4gCnw6mdZY&#10;ASgwiIpGCczl5H6wdv1lYKV/cF0qM/K9MQjGCUHoSv/QJOkK+qhXYpipoWfa6KfH2YqCUqPnNDsN&#10;FDAxu34aK1r00VjRWqgRprD5ahkos2cvJjhgYIWgYauCUT4oewKKxeWHhwS3aOvqdXU2XjvVdeBp&#10;6ehB7uO9pi9eD//h2q6cZ3Ff62qvw/Po48+/d/Rkn90+d+m8X9z08+PHPhsdWdvVZWCsSEEPD1YU&#10;xRcMe1NBf4yDA+QQ7xX85o4nfi2eetV2YrvuxdstYe9Kk75X19vZ2WFobOhYuGD52WfNXbK4rKmx&#10;pbdXbzJ5DAaXweAwGOwqKOZunV4TlZrqhlVVNRAMpCYQFPa+tpVlK1YsX758KcbJsLIlSxfNZc+b&#10;VVVVt7d3641Wm5Pzi9lwMBL26y6b7N75hOutrZ4nbjIVg62CwyHyWY8Y9koyL8oBvy+dSkuBkKYr&#10;FIDYM0Qz5nb5fjC19hLktqWBtZSv/H1uq8UgsAJdIVYwDprhA+PkaXUhMjAUohsbYOCGFk8ztKOz&#10;ZholtHgaSaEZmx2DKCTNJibIplbHKsYEKhB2ooQqJC3ULgejnpDilkMun+R1Odz62qir7Pp1HZ/v&#10;83x1kDuxz/z2K9bfXamXLKuLMcFidHPeZDqzfue+I0+++GyXSV9Z0/TIw08dPPCqJEXcHoHzS5w/&#10;EAiGgl4l7MlEAymfJHoVNv89pzf/bBzDKOOpPZ0fvixvHOrQ9zb1WTp6dbbuTtPqVY3z5i6eN3ch&#10;lACDmvZ2fUeHsavL2N1t7MZQubuvo7OnqRGgkKjUAwJKY0HJbFCWLFm0ePHCxfMWLpgzf/lSkNfW&#10;12c2W10YD0tSf4Dn08GWB3/jeWuH77UXPbdu6o16miUM88WSW4hyclBg82px2UxGkSMABcMfLfTQ&#10;XRBkSMPZb4f0e1AsMRBNFMOxXBBjmTCISUnBpCh/m68QKxSDVFYYLuotunA8LU5rBqnLaXxgRE2D&#10;ahh1gBEWmrFtiTAVJrYW4ymsUllBheo033UomECYRwUyq9LzLSuAIxxKAIugEg2FmMYwOZGjkTDr&#10;HwonOTnMCVGX1WNoXdEvL37sps5jO7kvDnae2Ovd/6TrwpEV7TX/8qvrr3ntyGsuZ8hiVswWeWxi&#10;49ETn9/74KNzF1YkE9lPjh4fmhi3elyBSNgnApWoIkQVXzIsI2SLvBQK+KN+hz/qbdz2sPWLA8Zj&#10;u7x3/dzuMFcZbV0Gva8PQtZuqCqvmX/ewrlz5laUVzQ2YqTT0Y5ktkMHYejo0HV06iAqapoyLSow&#10;xKDlKwAKeytm2bLlCD1QlCULFs6fO2fp4sV1NfW93Sar2e108UIgGAtmeLtu43D73mfkd/f4X37Q&#10;uymvC7h6RS4gB7KcEOYDCoZvfr8/k86GglGjwWI229gkYU6PywUtYXLiZbMTsvlBfrD5wmsQgzK5&#10;MeS20UQpEi+EY1CXrBLOSMFUQGG4eHkF46DS4ASxAu2hJ58JCzgVkQJ14oB8rMGBDoSINi/hbGLQ&#10;81sLpWJoxLbsNUD46klGzCxWaBVMlRYmEvA9CIhFoZ/TWqLJCU29D1boLT/RCPYQQ09sC8L83oCz&#10;1+LVNVxYatr/qO3rQ5aTezq/eDXxyG2WlLRc5NqdLqvPH9h74Mh99z1ht4k2m99mE6688ud//vO/&#10;/+IXtz344GOHXn89UkjpvVYhKvvlID5IklKiGFGCEVEUJfgCrVLcou+47hLL+7u8R/cYXn0+MFFs&#10;NejrbfaA0eDp6TS1N3dWlK1kk2QsX4oxcHMze+gC4yz26IX6lvfGxma0I6VFpgJQKF9ZWVEJSFau&#10;KF+5fGVlWcXKxcuXzV+8bPnC5paGvj6T2YDYEcDAMBZPJwRbSW584rfet7YGDr8k//pqV8zfERB4&#10;DI9xNBB02ANNfgWKkssWotE45MhisTmdbofDxZ6O87DJknl1mioYY2V88kLoSiRWAiWwUBTSwlgh&#10;CygJ6ApYma0rkShTBWCBklyOEjTQ1ISoEygaFtokyliFRW0Vba5ZPJYjYkhC2FsV1FKDBhUskoQA&#10;lGiEvaMBBGiL1IJFlGgJh+LRKHvvVCw6/RpC7EfyB5097QHLypsubv9wN//21pZ/+5D/8rXQtRv7&#10;/JbF110+9vqRA0cOv3XnnY+nUsP79x/59a23Y1Si6zF0dul+fuMv/v0//vdjR79Yv/FCG8f5Qoon&#10;EMBQKBbJiWIcrMhKWJYVBcmzFA5BYzhXIdb08n22Y3vtR/cKL/wh6DcvsVkMGIwa9Pqurq7W9paK&#10;1SsXLJ2zZMkyZC3Apa/P0NnZDVwwQiY4UIIY0hUMkiurVpdhkAxNWVq2ZMGSJfMXly9d0dLc2NnZ&#10;1Wd09po5jy8Uj2Wgn2mu9vdXWd7aIr+7XXn5gdj6AXPAq0vE2LvUCvmBSJgdGXaIIsnBwZFUKgNE&#10;rFY7SrvdiRKsABHC5dsYhHEQuychUYSugBUgIofS0BVVWlgM0sZBWETKwqYRVH85Qqk5nip/b1iV&#10;SpUYCjNzFxJVMK0D1oIDkhMqCRQSEnrXCFrIVIDU145F0zgoWh0VlIQLGQ5HLApDfxyXlKo3KT/n&#10;zwi6R2+VPz3g/eL19s/fMBw9kr50oratbt66if5vvj51//1PXXnlrX/76/++5eX9685f/+WpL9eu&#10;X9vR1f7AQ/c++/yTP//l9evXX6o3OHyiEk3iXIoEAghwab+friiGFQWgKEFU2C8kQd7ZctW61ve3&#10;+47ttX6yM3LX5Ra3qdZr7/JxLoPZ1trd29zdVV5Xhaylq0tXV9eAEqAAGsgJEMEgGWkKk5OVGCSz&#10;qymgCuWyZWULFixatHBJ9aqajtYOl82p19uMzoBbToUS+RR48BivW9N24EnP6y8bj7wQvPkyKSU5&#10;oiG+v78fMXRsdIpYYQ+RKNFcrhgKRYAIzOv1eTwcjD0DxX5190N7WAxCbjs8urHYvwbjoFiyX2OF&#10;QPleViAtIQybZ0Y6cDnJBqkLHE9GHNAqsIKWdLofi0l11n/aCnWUqE/3VxUFJeBACSxQaqxQC+rs&#10;BUAsF2EpCFhBPAIHFIBQQQtxozKUjETY+8tlKQx0BF7GfjCuGVB63to6fvxV7rPXLYdfEmTHXHNH&#10;dX3d6vM3bHrxlV09Bld9U1cylTv15Ve/uvmm3/3+t2+/+9aBQ/v+/T/+beuOl3S9HR5PUBRZ9gMN&#10;Z19DSQUCSVlOK0oSusJYwedIYVmMSsBaCSSFmufucp/YJ7z7tPHzLYkLhgyCudJr1/NCpMfIt3Tb&#10;O42O6upaAEEX1srKVqKOltmsoCRpQQdkuCAGLQhSfXqj0WSxmZ0cF/aKqXC6P4Y/XdStLRj3PMq/&#10;v8O97xn9/b/mBiKuiBjK5dL9/QM4IMND4xgk47AgHgGIRDwly0G6I9PnEziOh/E+JiqQFr8gg5jp&#10;a3F0feU0UCAtqCNfwZiZWMGYGaBAVxR18iZiBW6Gs0EJyQx5HSVVgAIZ+vT3jwOXXG5IAwUMES7o&#10;yd51liyiBA3FwgjIICNuoDTZDHujay47mEzkkwlEKwyCooX8IHyWSRdRkpaQ2AAatOAEymTyqWQu&#10;HkvnsiVQhf34vX6/sf4Xl3o+OLzmkd97vcazrV0tJz744qabb8wW8299+FGyVOyzmOoaa27+9S93&#10;7d4fiSZffGnLX/7tr7/93e/gF6vdHksUouFUWEZIi8UjCVmKYggZDueDQaRuEbDCXl2EOAB5DhZS&#10;ibzs7RtPNRx4Inxqf+iLHbYDj0UuH2vnbbUul8fJxfW2oNUV0uuNSFBa2O8A9UABuEBpAAQqgANY&#10;gBvQwy7Hra5tqGtsaGgymSxmm93u8Xp4eBdpRzabGysWipKva6rQ9tCtwls7hENbnC89Iq4bNIV9&#10;vmS0yI5UqZ9YAShQXHpELZ8vJRIpsIKvBF1BsoIyEFBACTqrp0SU/c48MXUR5SvROItBxAqyWsLF&#10;L8WQ29J122giT6zIsy6HEB+ARuMGxkRiRlcABCo0KwdAKZXGNEoIFDL2ivDCyPDQFHCZnNgAPhLY&#10;TzSbVN93hcrQ4CRWoUM+N1gqDgMIkDE+tjabKQ30j4IeejM/WEEFJSybKfb3DyE253P9Q4PjKl5x&#10;2R8K2M2St2WwaCpk7D6nWXCLt/z81tcO7xsZHbzq+msef/6ZdKnQ0tkWS0SPfnoikxkZGFhz2aXX&#10;OR1+h8OXShfD0VR/cXC4UCwlU8PFUiya9PmVSKSgXiWKBDFKTGUyqVx/YTSRZK+8jsoB2dF+9YTh&#10;3RfE49ubT+y07H3Mc9l6k+Drs7t5jz/qE8PQfEUJ4bSGtyhxQZpCcYc0htJeg8HU3tJuNJiQhPoD&#10;klfw+5VgMJFI50bGRzePFqfWDRQvGvE8fntgz9OugzssTz1kvnSjKSrZ07FCOj0QTyWKpQEgMjoy&#10;iRiUSRcomUulcG7HjUYzEEFq7vcH8GXUN5UncfSQCONITrOSzY9jHJRI9scTpTCkBcmKnBSluD8Q&#10;4/1hDqzASaNr40n2cg4ZuMjsQhngoBK4kBEcGiukH8ACFWAxMrIWQAwNTamvgB4ACoyGGLKZYj43&#10;NNA/PjQ4MT62DiisXbMZ4pHLQkjACohBWMlgFViZGF+PDoXCYDyO4XpiZGQykykOD02AmHwOR4GJ&#10;ygwopVwO0XkYnfP5gZHhSfRH/BKFYFSJ8JzDYOy6/4EH9u45JInh5oampx5//KWXXly7YcNDTzz5&#10;1PPPT63bcPOtt538/NT56y/DsCUgxn2+UCJexBFPpDL9pYHRweGBXHFkYAhHORRF+EMARfhnL7Es&#10;FPrTqfzoyJpwrJjO9kPPYjjzBN3NF3e9s93x2a6W43vcOx+Rfna+LRroFbwOKaDIoljIZQWfDwHM&#10;5/VazWZDX5+uu7cdhHSym5ksEBGbQxSDbrddCQa8Pk4IyBx4CUciqWQqPTCGbxQRb9oU235f8cOd&#10;hTe3ep5+wnPlz/R+X31A4DKp/nS6mExnisUBEDA0OAY5AS4QDFRULOJWq4PnxXAYwT2E2B2PMdUB&#10;SYhT6Dl9DyXGzIhBAEX7LRAmy0m/PyoI7MYAUgU4HrGGXUtVdQWUkLSggnbCBRUy0hjSDIQeoIMz&#10;DKwMD68BE/ArnAoxQKSAU+FsaMMg/t5+qMvQ1OT5EEsoATmedIJeWQkhSbH3oeVi8UwkmspkS6iM&#10;jE4VikPojw4UgLBn7DOfHxwansgXBtENfbDVwOCYJEdwgMVAyGR2XHb51V9/86dnnn1pcur8rTv2&#10;Hv/8q2eefzlbGLzn/of++h//+cd//et99z6Mb+JXX4UIWcKeQWc2nysUBzJZ9hrZ4eHJVDo7ODwU&#10;UqLRMIJgHIe1UByMxlJj42tCsYQSifkxjFeywQBS346fXWx6b6vzo222z3a633nG89AN1jXZvoCj&#10;N66I/fk0kvlkLKZAMNweh93G5he1u2x2m8VqhoJ4vWIomHH7PNFkwsfLkoSELJtJIy6n4go3GDff&#10;dpnjzWcTx3clP9mZOvB0aNMmXyDU4+X1kizIiAhxBPoiDi++4UD/CPIVJK2IRCghG2gEE8hOEnGM&#10;OmOI2gAFq9AIQ2X63ux0dhS6EouxG5eQqak/7mBIDCyQtbE5NeB1mqtHY4KwQAlQiBWshZGiaKBQ&#10;nbJalNAY6MrIyBp84xyOdQrxJQNnjI5MwbX9pZFUMg901q7ZiLVoIVYQcdBnzdQG9EdjAoSx1wml&#10;QAncH42lR8fWFAqMFXQDLjDsZGx0TS43MDwyGVdfmwZWUukCFkPhBC/I2CoYiqMCXP76t/888trb&#10;v7z5N1PrNm3ftfehR5/kxeCV19xw/c9vAhz4UBhducGXGR1FbpdA+gZFxF89ODSRTEx3KoIAABiN&#10;SURBVGXHJsaDcgSWSmShKPl8P1LjkdHJCMt8w2FExlgxhCGk6AhK7ZeM1m15gPv8sHh8v+n97c5t&#10;DwauXd+XSTgKGX8yphQK7EwIBKM+SVEn7wxzvqDLiSE4UrQcAqKiFAu5dfHwYD45mEY4DPmKSe/P&#10;NtjuvNG+/znh6KHgxweSu57O33CJLyibBNERiQYiEVmWZECQTvYTK4MDo6BETfnxd0XwncEHNAZM&#10;IDChgs5IVpD2osQiSvbbocYKjgDpChAhdUGFfVdOhqfHxtaT48EHaQkR81+xghJbUX8tL8Ei8hWI&#10;M/QDxsJEtp/8Ck9DbCAzwAUSgjqiBurwEyrIYdet3YQ6E6R4Bp4GKCAAZTiS7B8YzeUHsAfsEx2w&#10;Q2wIBUL0KfWPAA70h8Bkc/0gJonjorYAHbS0tHZdc+2NH3x49Jrrf7lsRdXY5Pr3Pvy0NDhmQ9qZ&#10;ykNLsE98ScqHwC5YSaSSpf4hpAn4wwcGx5MYQ46NghLoCg40Anx//0gqnQcu8UA0HmTHPRLLysF0&#10;PI78IKG4dWOZ5od/q//koPf4Qeu7Wy2vPet67rH+u3+T2rzGO5j3JqJcNOoPhoVYLIwRSjSUDkkI&#10;sRP9xdHx0clCujDWP5jE6DflOH/EetNV/sfuTL6+LbTjsd53d/s+fS3zxL2B86eciRi0BIEkk07D&#10;RwpgSSQyqUQ/doKw0l8aZvdmqG8UZkKYZ4EJBjjwJ4AhDAtIeJDYoh11xsro+GZ6PiiVQhJQDH97&#10;j0FKkhJIsN3s3qrS5ORGSAWcjQMkSexmNopEWgzCKhgqp3GDRapgc9ShLoMD45AQ+AAOQNyBJ+Bm&#10;OBgowBlwMxrhcgCEEqJCrCAwYRU2wd8PN8PAChwPeUAJVrAV9oMS/SlaIU3Bqkg0hZ5aJEIJgEAJ&#10;Tl8AhFV19S23/eaOjz79DLrSa7AmM8VoIot0VQ7F8QXwVSFXKLFbVCYn1oEVaAnUAn9jvjCE+vDo&#10;SCHXX8wPZFL5EqLh0Hg8kRH8clZJJoMI2ZFAECPWREApSNJQRMlIHkvYU3ndhpbXXwp+81Zy36PN&#10;7+zynHgt99aO0rN/SF23yTGe6cwpjemIPibrg7wx6LMW4mI+7h0fCEwN9F641nDhuqa7b7Xuel56&#10;/2D0g0Pym9vNb2xxH3ghcfOVXCFuhpCIwXRAVN/6x/JLBaOzZCITj+XxhxArkAoEF5KTYgHDSfYa&#10;ao+bh8aQrqCkCAVQ0HM6XwEridRQMjkQVR87pTAEQ8qCAOTxBMDK+Pj5BAFKus0RGe5sVoACwUSU&#10;oE6IUAsMukJ9SsgI+0eBAg49wg2+PWIQcQBcKILASXA2VsH3iDtoAQcUkhCDiBVoA/ytTsAch++x&#10;T4AFQ7TCnrF5MslAQR8QAyawCeBAegdWSIpgUCYfL/XpLc+/tPXJZ54DIh42WoyKiCls1J3DdwCp&#10;+ALYMz4dxCB5CYVjyaSaxbM4mJ6Ymkwnc2Mjk/lsCeco9CwcSUgyFDiZjGRkJSKFg0i7JfgrMeWy&#10;B1KRfIQPBCxtRbnmrusdR15Mfvma/Ole4c2XPZ8dzJ88NP7+luF3Xhx54YH8I7+N3XWjdMcN0mO3&#10;Z5+4I7f9ick3tudf3Rrb95z3kyORjw4F3tnjfXuP59DL0Zsv6xlLdeWhRjK0eQi5tRTIiAJGvOzl&#10;n/A3u4KQLszOV4ALaECJdkQigOJW32dHWRfkBLjAkMSgGxsHQVeQ24IVxCCwQpTMJCtsUievVyJW&#10;NP3QdAUtZAg0WIUKZb7UqGFExIAVBCPUMcAhnYBHz19/AeqgAV4BLjBGw0zCAffQCQ2GsArZA1Yl&#10;k9P5ChmxgoQX+oT+gIz2jM1jsTQhAlwQd1AfHBpnWfDwBEq4GRsizwU6nC+AuLP2/AuACECBoiTS&#10;BZFNfxLGR2O3+HR8ExaDRiZFNgVKJJ5gf5SCnDcSRwxKxNJgBScoxucQlWAoFokmw0okHs3JoYQ/&#10;5M/0RzAynRxfn4Z2RguSLxKXoxHBnQj0DqX0d15reeOVgaMHSh/vi771CnfkKce7LwWO708f3Rd/&#10;d6v/rVf44weSx/alvnx18IMXgh+9EjrypPfNF+SDTwZf/oN09zWWybQh7O2MCZ6BbH8uOZDPDIJd&#10;WWJ38CD/VSQEFwV/Qj6P3JZdi6MYBM3QWEGjjT3qykFdYEAH0gIFAvqoo2SsIF/J5EYTqUF6MEzN&#10;VOByFoBEkU17gXwFPgYrlJ3A9xoQ1KIxoXWgOhnqpCs4C4GLKjk5DIb7S6MoMSZCfp7N9qOEDKCM&#10;QTzYEClfLCClLcFQQc8wuw7LRAV9gqEEc1I4iUoolMCoEZugD/aTShZKzKnZYnE4Gk1DUUhUgAXA&#10;gpBAV5BPlEpYm2IAxbMKxo3BmCAGvb6AHIxJclRCNhcIBSHLUgT7x7AcxGArsIJ8WVbYS8PxoRGW&#10;usXBTSabi0WSCEMQ8BS4ZO+wYKywibswSpdjGEwkshhZy8VcXgkEk/Es/WilSOEAL/g9XsXZMJbr&#10;vWx97103OZ78A/fsfd4dTwRffSHwxsuBQ8+69jxhfvUF7sjz/KvPS/seyW2/L/3YzYF7r5evnrQP&#10;BztDljrRYQt4fDEllE1l49FkKpGJhWJ+wR8IgMd0EENanl15i8XiiETwPcQDiJCuABoaB1nVdwlx&#10;6pREWAVFATT4c9AHJbuPf2RsY7Ywyt7zoUYQeBe+R3wh8UCsQRgCASPquzHRghJ9wAohgp7oQ+hQ&#10;i7YTlKijBWu1OoxgwiJ2RabVUaE4hf7oSaW2FdZqFKKFkKUPmt0TRi2RCEuBYdGY+m4j9to0JkLI&#10;oCFRMHgLPsMYBy3USC04HWEY+IAhmb2SO4ISdVqk8TNtAqNNkEiy/jNG+6SeWEufQu1+MYgdwjBu&#10;h9EYHud4wOfmvWae65Wl3kTClC/YLpwyXbXZfe3F3M82OS8/337xWvOGkZ5sypqI2yMhe0Cw8R6H&#10;4PFJPvZbpaxA7wLsR252Q2AMWqLeCsgu5MPlFHHIaGyMCtohLVgERshqDXqLw86m5kUwIlzQSANm&#10;1JmujE9eQO/GjKp5KA40sULGbin1ITNKgBWkpcCC+mgwoYK1aIRpzkOJVeRFlDCCgLbVgCAjRDQO&#10;qD7j7O/ok1anL4lPoU/X4IChm2bR6HdAQUkGhwELBDtyJ0rU4U74FYYWOB6soCS2ID9UIW4IETIN&#10;GnBAQMCoglUEB2GECko0Eh+zWYEFA+lgIBnCTmTEBV4UnYJglT3dEaEPJnu6FG93yNeDUuCt7MEk&#10;EcNZSfKHZX8iGMgqMr4texOk+n5wdi86vr9amTbyNxwPo7iDCkowAf2AHGJR32eGtHg9bDY8tFNn&#10;9MG2MPUZ1akLC/0TNAfYaW6AQVTAChAZGJgoFEYIEXQj16Kz1lMztJCRC2lvKLEIm/HidMJL+9Hc&#10;TH3ItC9DJfasoQmjRa0FHchmb872qcIBUDRWEHrgMMABQ4X8Cmejohm8q56U7D31pCgoyVAnGmab&#10;BoRm39KmqhRVUKIn9gk4sCu6JEiLgi8l+jOyxNJEWYacBxFAZF4JByKwoBAKi+GoHIsEIsispWDQ&#10;Lym8P8gLUV6I80LSL0TE6bc5BkX2VkiIQUBi+QpTFJRkpCJaI6BBC0QFqQmUxmS02W1usEKGFo0V&#10;lGwcRLrCbopTfUYHGgcdDoAnAAryFRADUenvH0fiQm7T3KP5hlw427RuVIdp/alC7tSMoNE2nG1o&#10;oafLUBIiwHe2ETSnbcgugYQTBAoM9WmFmLnBhRwJ15IjUSdDnS2q8+fAl2SkAWBF6zDdbdYmWgs4&#10;8wtQiG+fJUAdFVaqe8OuaJ/0EbKMo83on2lUYJwnxHNR3hdFKfAxPx9n91T7BXbvEU57McCrl/nd&#10;PjiVvRNcvRkZn8hmHpRlhBsWa6AQmtdRwvFECdoRcdCI8Q6GP/QYM1ihOyaxdnYAQkV9lmxic06d&#10;CzmsTjoKI1/iuJMbAIrbLQIaaEA2O5jLDSFqEBzkIXSGaf6DO8l5VEHP2eJxGihoJ9PWYoe0W5Qw&#10;8jot0v7pI04zNKIPdSbDpyjBxLQSzFDCFEK9bRvHlAy+xLkOg2vV5xSnny2iRvRncMzEC+ZUlvFN&#10;w6HpBwy00SK1o4UQIVboGSXsHC20KzLBzy7OAhf1/Y70z6++v0/keWhHUr01MeGX4vRrLkr4GsHB&#10;F+CRdSAJUXfDLv+r71xkD+fir1AnJmKJC/SDPA0DMWRgAmSAmJFhDPbXo0+3OgE/xkGgRItBdNGW&#10;pAh19RnVyQuIldluw7EmZ8MBYAXDZuDidArQGHgF6pLPD2cyA4CGHIyeOOlhFLNQ0QDCrrQdkr9R&#10;0lpsSOjANAdTN3wuYUGbEA0w+ggYfRwZLVIHMtqJJEVxIOFgGMk++X62L0ljZrOCdiKAdZg5+2kn&#10;5GDVB98+tEb7oU20Rdqc6lo3lGwRZMABOF/FoE+dHQ64MNeziV8CCsaxQkjiQqIXISbk5RUPJ3t9&#10;MscrHB9EyWKN+uCc+oOwn+c5n8/NofCxqMEe5/YyQeLcIZeTvYRZvWd2+jYU8AEVKRWH1q/bNDY6&#10;hQERuKmrbepo11nMDvQEIjAtBmETkARQUKffmS/MF8cjcRaDiBX4j1yLgw4n8Ty+Fjt3HQ7eaHTq&#10;9Xar1UtKg0ZwgPBE6KRSJYyKaXMy7VwnF86WB9RnG9pRoueMm1k3QgFfAKbV8bm8gBZl2gSclNOL&#10;qAh+kITOkHF4BQwBXHzPYAD+k8IYHmNACzjgWvIlyQAtMgfMOBXnJZucEmMB1ci7MHgXvsdaeEWd&#10;qWX6VMYm6gnNnrlHBxgWCT4qaedgBUhgJ+wdkLzMcWwaGFQCvASTkBr6gqI35PeEBbc6O4T617EX&#10;cal/ow+C4Q1NG6fw7NNFwSd6PF72+mU353H7OY/Mc2G/D7GSzaYcj6VTyXwmXcxlS3l1VI/gCyxa&#10;mjvKV66qXt1gZG/rZg+4q88BMVzofmxiBboCVtA4Pf9KvjjJ7rediUF0lmsuBBCakyAwLpffZHL1&#10;9dm6u03t7X1tbb06nRktWIWtIDlAhwY4oAfo0D5hGoJEHlDQmCCjRfo4SAU+kQQDYgajRXwHzsc8&#10;R2ckO+iqI1GijgpOVjpxUTIZmPEQc5LqPEIEjeRF8rrmcnIz6uAARnvDnjlfwO0RptGZAQWmHlZm&#10;xM1pRn20VdhQ23b2VmhU39ouaIZFD85GNdtARKAcgk53uJNe4g5zOjiU2A9FDWhAJJxAoppK5sBE&#10;NlMCIol4FmcCuvX2mFqaO+tqmysraspXrkals6O3r9dsMtqxH/zt2A/2TBWPm91mS4pCX4Pdbzs6&#10;vhmsxBID2vwrWlCA5+Aqci1cxR7f9QQoHoEYu91nNrshMz09FhjQ6e21ooVIMhgc6IM9IE4BIEgO&#10;ShjJDxohYGAReyYsYPgszTRWZneA4Qt4PCI8p5mGy2xQ0Mja4WPVGXRaaw4jIGDECnlOa0cjuqHF&#10;i5itwkGfgpJ2zlapR5PevU+meR1Gm1M7dSOjDWlbrCJ/Ux+HnSNzOtCIVbQtm4py9sNdgAY7xzfE&#10;n4PoiaFcWv09NZspwsAH/f6HEU1nR099XTNko6qyduWKVbCK8mpQ0tjQBmLa23QGvdVmdTvsXoCC&#10;L0DfGRX8IShhhKZm0/dQTt9vG2caAERgxArOdbiKTnf4j7xFvsSJjvSFPVNp8aAENzYbhwrRA6Xp&#10;7DR0dOjVh6NMIAnooAMgg7OhDdgzPgvaQwwROpr2kJ6hDz4Om5CBURIYr5fptuY/rc7gUF1LdTSy&#10;dvXIamEFi9RCdRwXzXCk0IL2WQfLT/uHolCJ3bKZZ2cIoINLRo3Ylj6C9qnRQGvRXzO0fJcVL7lN&#10;a1H36UNeiTiCYW0ykQUNhfxAsTAEwQAlUErsB+FD32dpa+1ubGhdvapu5YqqsuUVK8oqEV9AyepV&#10;9bU1TU2N7YCDTZ7eYzIabBASixnwefBx+Cz6qtrXm/3pZEAWNn1fXGlgLViJf5cVOAxMgBWNEpzf&#10;mmFRdRtTGjKoCBIaQIMSdSKJYAIokBwYoCGGUIIhyA/WUsqMTyE+UOILAB0ApP2EBIbwfYhdhG0X&#10;ZBnpOvRZnTMYJXx5mrF2dkJME0D+I0eCFQ0XMvIrHSP1MDHvsm1nog92iE9BHR+tbQJDH+o/e0PN&#10;4Awy4oAq2lr0xx7wNfBlAATCBzGB9AJqgfCRSRfQggwUeQOiADTGbLK3tnTB/Qgiy5aWL1m8YumS&#10;lTAgAjgqK6qBC3LVpkaIRwdCDPjo0RkBE/EBIQErZpOD/liCg/4KfDd8JdRRoXbImJrBzDyjSr8z&#10;UwyieShJUWCkJSgpCsDIkYQOFlGZDQ2d97QIdEhC1Af/OWKIVEejB/IDekAM0Glt7Wlp0aGEIQEC&#10;SVAmdMC2+Ah8KIVF4AILhdlPx7B4IhuNpenaCUY3JCqaMR8zDWe+waFBhU5ZWiQ/weXqQWGBX+MJ&#10;LZrXHU4OZnd4nS4fKoCGLdo8ZESAtk8YGuEPeIWMPgUoQAMQMpBUQg+SiZxmxEQu2w9QgAvGKUgO&#10;wASCSF+vCUEE7l+8aPnc8xbCFsxfsmRxGTQDAQWagYSjuakDigLNoDcUIkulJ9dRUSfIsJKKAA41&#10;e2VfmOKO9gfij6U/XEOH/iiU+BpgRcPlu8+ozrznA6DQSUyskIeoEYYWQgdrCRcYnfEwqiDKsNHK&#10;DEa0SNoDIx0CQIAGyQ3GVigp0SEFQuQCNM3N3Q0NHfX17VTW1raiBFI6nclsccKsSN0xIFTHnEhj&#10;6SIK6AFGqXSB/WqYzMETajhndz/B4J6o+oAIhkJk09dR5CgyFTrFEbCQDMIkKQIKsUN2tTeWpp2j&#10;Bdki3R0BQ4VkAHueGW70F/KDiBQwVLCIteiJTwEx2DncBhfijIena6ob4XWIxKKFyzRbuGDJvLmL&#10;5p63AGpRvbq+ob4FBm5gEAxdtwGhhEydO9+E/JSupGnTAtJEBzY2g5ebECFKiGAwTScJ8YGS4EBJ&#10;p80s+hklMBCjXosb3wxW4snB6Xko2fQq7CKHCFbUAAT3EyIEhxoFWEhCBYsEBJFBTAAdWkWLMHSg&#10;PiihN4QL6rQfwIRGoAPJgZBoeQ8YQpACOigpeM3Ij66ltauxqb2+obWuvgVWU9tUW9fc2NgOa27p&#10;au/o7WKTyhthap4/fVZRwqgdEdIAHCMsoh0BC0eNmXr4XBRBcLxIXRyQQ5fN5rZYXbQT7BOnLBnO&#10;YAh+V2cfCEAFJzpNnYJEsr6uBQkm8soVZVUUNRbMX7po4XJUli+rACWrqurQoa6usaG+SZ2FlM1b&#10;29XVw6yzFykqTeNGE+ngg0gnYKiAuZn8A3LC5k2ZMZqQnYGiGdFAfzKhgJLEFX8vtaAD1pKRqGj2&#10;gwsvvg75CmIQWAlFsrMnX6EJNQKzrnOQEQdU0QyLpCizV6FCqgMDE1qFTGOIDMSQ6iB9mW0UvzSG&#10;VO2x66GxegtZT6+pq1vf0dE7W4rq6tpQ1te11VRjLNC0elUjDBW13oDhAHkIpzWyP5zZaKlaVQfg&#10;wB/Iq6yqha1aPb0KnoZTyVBHIwwVGPYDAwc00EAdFSxiK1Swfxh9EKABOtASYNTRDgJYMgFj70ro&#10;NiCl0Ax8wyAYqBMcAEILKLSIEriACQ0IVICvSgmTE2qHyzUCUBITf2/ogw7afqgCZdIM8Yg9z0y5&#10;bSY3Fk+Vogk2rQZYmQZFiUvy9CUQcj9MY0Jrmb14Giuz6wSKJjYaPRo01K7RAyPJIYYII5Ubr83u&#10;QQ6BEoYTHfHIxCbjcyKEUSZE1oeEuscC69GZu5BNd0FmrPo+G7lKMyyy2bY6eiBXzS2dKNvadbBW&#10;Nvcwmy0HhnEmSizCaMwJo1yBZupCnfZGLdAY1IkDMooXMHK8ZuR4lJrNXiQmUJKRopCpQsJYIdMQ&#10;oTqMXE4QoBElcCF0TjOtD204sys2CaVmLLfVYlCEPfvOpIVYEQJs6j0xMH1xnVyuOV6DQGuZvUhG&#10;3WabJi1gAhVqxCKYQFRCSZW/N20V0HE6eS3Z1Iix2jwIW0iANAWiJNpq8VjQPmNmEwKHk46+5g+2&#10;aHIYjDZIlK7HiArIo0U6xWF0xs/2sXbSw1AhCKgztVAjbYs6OR4GT8DHs12OFm2RWsjQWVvUKpo7&#10;NdN8TEDMXjzNCJ2/t9NAmdl82ugCzw8uuOhaikHReL8UTNLjymTTYej7KCE7rf20RTKCQ1vUGjVd&#10;QQkjFZktKrPh0IhBncmM209jZhgRg0Wni6U7UJ3TIhexYrNCgSG2SPJ9aKHjQoceRseR9AklwYc6&#10;cNEcPNuR6IwKGslzWh1HnHpSBxixooFCjZrR5vRNZjf+fbvWiJK+LYz6aD1RohHfAUYt2iIZbTW7&#10;RTNaNdvUvX0LisXs+P8CTnHEsl8mMwYAAAAASUVORK5CYIJQSwMEFAAGAAgAAAAhAJPNF/fhAAAA&#10;CgEAAA8AAABkcnMvZG93bnJldi54bWxMj8FOwzAMhu9IvENkJG4sbSilK02naQJOExIbEtota7y2&#10;WpNUTdZ2b485wdH+P/3+XKxm07ERB986KyFeRMDQVk63tpbwtX97yID5oKxWnbMo4YoeVuXtTaFy&#10;7Sb7ieMu1IxKrM+VhCaEPufcVw0a5ReuR0vZyQ1GBRqHmutBTVRuOi6iKOVGtZYuNKrHTYPVeXcx&#10;Et4nNa0f49dxez5trof908f3NkYp7+/m9QuwgHP4g+FXn9ShJKeju1jtWSfhORUpoRQkAhgByyyh&#10;xVGCSDIBvCz4/xf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5uzOVQQAAIQZAAAOAAAAAAAAAAAAAAAAADoCAABkcnMvZTJvRG9jLnhtbFBLAQItAAoAAAAA&#10;AAAAIQD078eIqRgBAKkYAQAUAAAAAAAAAAAAAAAAALsGAABkcnMvbWVkaWEvaW1hZ2UxLnBuZ1BL&#10;AQItABQABgAIAAAAIQCTzRf34QAAAAoBAAAPAAAAAAAAAAAAAAAAAJYfAQBkcnMvZG93bnJldi54&#10;bWxQSwECLQAUAAYACAAAACEAqiYOvrwAAAAhAQAAGQAAAAAAAAAAAAAAAACkIAEAZHJzL19yZWxz&#10;L2Uyb0RvYy54bWwucmVsc1BLBQYAAAAABgAGAHwBAACXI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14097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lnwwAAANoAAAAPAAAAZHJzL2Rvd25yZXYueG1sRI/NasMw&#10;EITvhbyD2EBvtVwHSnGthDY/1KdA3T7AYm1sE2tlLPknfvqqUMhxmJlvmGw3m1aM1LvGsoLnKAZB&#10;XFrdcKXg5/v09ArCeWSNrWVScCMHu+3qIcNU24m/aCx8JQKEXYoKau+7VEpX1mTQRbYjDt7F9gZ9&#10;kH0ldY9TgJtWJnH8Ig02HBZq7GhfU3ktBqPgmAwf10XuD8uY+EvxmU/D7Vwp9bie399AeJr9Pfzf&#10;zrWCDfxdCTdAbn8BAAD//wMAUEsBAi0AFAAGAAgAAAAhANvh9svuAAAAhQEAABMAAAAAAAAAAAAA&#10;AAAAAAAAAFtDb250ZW50X1R5cGVzXS54bWxQSwECLQAUAAYACAAAACEAWvQsW78AAAAVAQAACwAA&#10;AAAAAAAAAAAAAAAfAQAAX3JlbHMvLnJlbHNQSwECLQAUAAYACAAAACEApia5Z8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810;top:1190;width:2070;height:1346;rotation:-23648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gsxAAAANwAAAAPAAAAZHJzL2Rvd25yZXYueG1sRI9Ba8JA&#10;FITvBf/D8gRvdRMPKqmriCAEemib1Ptr9jUbzL4Nu6um/vquUOhxmJlvmM1utL24kg+dYwX5PANB&#10;3Djdcavgsz4+r0GEiKyxd0wKfijAbjt52mCh3Y0/6FrFViQIhwIVmBiHQsrQGLIY5m4gTt638xZj&#10;kr6V2uMtwW0vF1m2lBY7TgsGBzoYas7VxSqoT+9VyfeT5/aSl+atfl3fuy+lZtNx/wIi0hj/w3/t&#10;UitY5Ct4nElHQG5/AQAA//8DAFBLAQItABQABgAIAAAAIQDb4fbL7gAAAIUBAAATAAAAAAAAAAAA&#10;AAAAAAAAAABbQ29udGVudF9UeXBlc10ueG1sUEsBAi0AFAAGAAgAAAAhAFr0LFu/AAAAFQEAAAsA&#10;AAAAAAAAAAAAAAAAHwEAAF9yZWxzLy5yZWxzUEsBAi0AFAAGAAgAAAAhAJeSeCzEAAAA3AAAAA8A&#10;AAAAAAAAAAAAAAAABwIAAGRycy9kb3ducmV2LnhtbFBLBQYAAAAAAwADALcAAAD4AgAAAAA=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</w:rPr>
                          <w:t>max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5524;top:5667;width:2070;height:1346;rotation:-23648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6iwgAAANoAAAAPAAAAZHJzL2Rvd25yZXYueG1sRI9Ba8JA&#10;FITvQv/D8gq96UYPRaKrFEEIeNAmzf2ZfWZDs2/D7qrRX98tFHocZuYbZr0dbS9u5EPnWMF8loEg&#10;bpzuuFXwVe2nSxAhImvsHZOCBwXYbl4ma8y1u/Mn3crYigThkKMCE+OQSxkaQxbDzA3Eybs4bzEm&#10;6VupPd4T3PZykWXv0mLHacHgQDtDzXd5tQqq+lQW/Kw9t9d5YY7VYfnszkq9vY4fKxCRxvgf/msX&#10;WsECfq+kGyA3PwAAAP//AwBQSwECLQAUAAYACAAAACEA2+H2y+4AAACFAQAAEwAAAAAAAAAAAAAA&#10;AAAAAAAAW0NvbnRlbnRfVHlwZXNdLnhtbFBLAQItABQABgAIAAAAIQBa9CxbvwAAABUBAAALAAAA&#10;AAAAAAAAAAAAAB8BAABfcmVscy8ucmVsc1BLAQItABQABgAIAAAAIQAjxd6iwgAAANoAAAAPAAAA&#10;AAAAAAAAAAAAAAcCAABkcnMvZG93bnJldi54bWxQSwUGAAAAAAMAAwC3AAAA9gIAAAAA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</w:rPr>
                          <w:t>max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6381;top:8048;width:2070;height:1346;rotation:-23648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06wgAAANoAAAAPAAAAZHJzL2Rvd25yZXYueG1sRI9BawIx&#10;FITvBf9DeEJvNauHKlujiCAseLDd1fvr5nWzdPOyJFG3/vpGEDwOM/MNs1wPthMX8qF1rGA6yUAQ&#10;10633Cg4Vru3BYgQkTV2jknBHwVYr0YvS8y1u/IXXcrYiAThkKMCE2OfSxlqQxbDxPXEyftx3mJM&#10;0jdSe7wmuO3kLMvepcWW04LBnraG6t/ybBVUp8+y4NvJc3OeFuZQ7Re39lup1/Gw+QARaYjP8KNd&#10;aAVzuF9JN0Cu/gEAAP//AwBQSwECLQAUAAYACAAAACEA2+H2y+4AAACFAQAAEwAAAAAAAAAAAAAA&#10;AAAAAAAAW0NvbnRlbnRfVHlwZXNdLnhtbFBLAQItABQABgAIAAAAIQBa9CxbvwAAABUBAAALAAAA&#10;AAAAAAAAAAAAAB8BAABfcmVscy8ucmVsc1BLAQItABQABgAIAAAAIQAzsn06wgAAANoAAAAPAAAA&#10;AAAAAAAAAAAAAAcCAABkcnMvZG93bnJldi54bWxQSwUGAAAAAAMAAwC3AAAA9gIAAAAA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  <w:t>min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6619;top:3476;width:2070;height:1346;rotation:-23648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lIvgAAANoAAAAPAAAAZHJzL2Rvd25yZXYueG1sRE9Ni8Iw&#10;EL0L+x/CLOxNU/cgUo0iglDYg9rqfbaZbYrNpCRRq79+cxA8Pt73cj3YTtzIh9axgukkA0FcO91y&#10;o+BU7cZzECEia+wck4IHBVivPkZLzLW785FuZWxECuGQowITY59LGWpDFsPE9cSJ+3PeYkzQN1J7&#10;vKdw28nvLJtJiy2nBoM9bQ3Vl/JqFVTnQ1nw8+y5uU4Ls69+5s/2V6mvz2GzABFpiG/xy11oBWlr&#10;upJugFz9AwAA//8DAFBLAQItABQABgAIAAAAIQDb4fbL7gAAAIUBAAATAAAAAAAAAAAAAAAAAAAA&#10;AABbQ29udGVudF9UeXBlc10ueG1sUEsBAi0AFAAGAAgAAAAhAFr0LFu/AAAAFQEAAAsAAAAAAAAA&#10;AAAAAAAAHwEAAF9yZWxzLy5yZWxzUEsBAi0AFAAGAAgAAAAhAEIt6Ui+AAAA2gAAAA8AAAAAAAAA&#10;AAAAAAAABwIAAGRycy9kb3ducmV2LnhtbFBLBQYAAAAAAwADALcAAADyAgAAAAA=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  <w:t>min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6286;top:12192;width:2280;height:1187;rotation:-23648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zTwgAAANoAAAAPAAAAZHJzL2Rvd25yZXYueG1sRI9BawIx&#10;FITvgv8hPKE3zeqh6NYoIggLHmx39f66ed0s3bwsSdStv74pFDwOM/MNs94OthM38qF1rGA+y0AQ&#10;10633Cg4V4fpEkSIyBo7x6TghwJsN+PRGnPt7vxBtzI2IkE45KjAxNjnUobakMUwcz1x8r6ctxiT&#10;9I3UHu8Jbju5yLJXabHltGCwp72h+ru8WgXV5b0s+HHx3FznhTlVx+Wj/VTqZTLs3kBEGuIz/N8u&#10;tIIV/F1JN0BufgEAAP//AwBQSwECLQAUAAYACAAAACEA2+H2y+4AAACFAQAAEwAAAAAAAAAAAAAA&#10;AAAAAAAAW0NvbnRlbnRfVHlwZXNdLnhtbFBLAQItABQABgAIAAAAIQBa9CxbvwAAABUBAAALAAAA&#10;AAAAAAAAAAAAAB8BAABfcmVscy8ucmVsc1BLAQItABQABgAIAAAAIQAtYUzTwgAAANoAAAAPAAAA&#10;AAAAAAAAAAAAAAcCAABkcnMvZG93bnJldi54bWxQSwUGAAAAAAMAAwC3AAAA9gIAAAAA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  <w:t>reset</w:t>
                        </w:r>
                      </w:p>
                    </w:txbxContent>
                  </v:textbox>
                </v:shape>
                <v:shape id="Cuadro de texto 2" o:spid="_x0000_s1033" type="#_x0000_t202" style="position:absolute;left:428;top:2571;width:97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bnvgAAANsAAAAPAAAAZHJzL2Rvd25yZXYueG1sRE9LCsIw&#10;EN0L3iGM4E5TP4hUo6ggCLpRK7gcmrEtNpPSRK23N4Lgbh7vO/NlY0rxpNoVlhUM+hEI4tTqgjMF&#10;yXnbm4JwHlljaZkUvMnBctFuzTHW9sVHep58JkIIuxgV5N5XsZQuzcmg69uKOHA3Wxv0AdaZ1DW+&#10;Qrgp5TCKJtJgwaEhx4o2OaX308MoWJtsu5+YaLy+7EaPzf6Q6Mv1rlS306xmIDw1/i/+uXc6zB/A&#10;95dwgFx8AAAA//8DAFBLAQItABQABgAIAAAAIQDb4fbL7gAAAIUBAAATAAAAAAAAAAAAAAAAAAAA&#10;AABbQ29udGVudF9UeXBlc10ueG1sUEsBAi0AFAAGAAgAAAAhAFr0LFu/AAAAFQEAAAsAAAAAAAAA&#10;AAAAAAAAHwEAAF9yZWxzLy5yZWxzUEsBAi0AFAAGAAgAAAAhAMFPxue+AAAA2wAAAA8AAAAAAAAA&#10;AAAAAAAABwIAAGRycy9kb3ducmV2LnhtbFBLBQYAAAAAAwADALcAAADyAgAAAAA=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  <w:t>T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428;top:6619;width:97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iQvgAAANsAAAAPAAAAZHJzL2Rvd25yZXYueG1sRE9LCsIw&#10;EN0L3iGM4E5TP4hUo6ggCLpRK7gcmrEtNpPSRK23N4Lgbh7vO/NlY0rxpNoVlhUM+hEI4tTqgjMF&#10;yXnbm4JwHlljaZkUvMnBctFuzTHW9sVHep58JkIIuxgV5N5XsZQuzcmg69uKOHA3Wxv0AdaZ1DW+&#10;Qrgp5TCKJtJgwaEhx4o2OaX308MoWJtsu5+YaLy+7EaPzf6Q6Mv1rlS306xmIDw1/i/+uXc6zB/C&#10;95dwgFx8AAAA//8DAFBLAQItABQABgAIAAAAIQDb4fbL7gAAAIUBAAATAAAAAAAAAAAAAAAAAAAA&#10;AABbQ29udGVudF9UeXBlc10ueG1sUEsBAi0AFAAGAAgAAAAhAFr0LFu/AAAAFQEAAAsAAAAAAAAA&#10;AAAAAAAAHwEAAF9yZWxzLy5yZWxzUEsBAi0AFAAGAAgAAAAhADGdWJC+AAAA2wAAAA8AAAAAAAAA&#10;AAAAAAAABwIAAGRycy9kb3ducmV2LnhtbFBLBQYAAAAAAwADALcAAADyAgAAAAA=&#10;" fillcolor="#7f7f7f" stroked="f">
                  <v:textbox inset="0,0,0,0">
                    <w:txbxContent>
                      <w:p w:rsidR="0001678F" w:rsidRPr="0001678F" w:rsidRDefault="0001678F" w:rsidP="0001678F">
                        <w:pPr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</w:pPr>
                        <w:r w:rsidRPr="0001678F">
                          <w:rPr>
                            <w:b/>
                            <w:bCs/>
                            <w:color w:val="F2F2F2"/>
                            <w:sz w:val="16"/>
                            <w:szCs w:val="16"/>
                            <w:lang w:val="es-ES"/>
                          </w:rPr>
                          <w:t>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1678F" w:rsidRDefault="007836AC" w:rsidP="0001678F">
      <w:pPr>
        <w:pStyle w:val="Standard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114300</wp:posOffset>
            </wp:positionV>
            <wp:extent cx="1621155" cy="1210310"/>
            <wp:effectExtent l="0" t="0" r="0" b="0"/>
            <wp:wrapSquare wrapText="bothSides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9" t="23232" r="16978" b="25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Default="0001678F" w:rsidP="0001678F">
      <w:pPr>
        <w:pStyle w:val="Standard"/>
      </w:pP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 xml:space="preserve">El equipo consiste en un medidor de </w:t>
      </w:r>
      <w:r w:rsidR="005107D9" w:rsidRPr="000A06C5">
        <w:rPr>
          <w:sz w:val="20"/>
          <w:szCs w:val="20"/>
        </w:rPr>
        <w:t xml:space="preserve">temperatura y </w:t>
      </w:r>
      <w:r w:rsidRPr="000A06C5">
        <w:rPr>
          <w:sz w:val="20"/>
          <w:szCs w:val="20"/>
        </w:rPr>
        <w:t xml:space="preserve">humedad </w:t>
      </w:r>
      <w:r w:rsidR="00705014" w:rsidRPr="000A06C5">
        <w:rPr>
          <w:sz w:val="20"/>
          <w:szCs w:val="20"/>
        </w:rPr>
        <w:t xml:space="preserve">ambiente </w:t>
      </w:r>
      <w:r w:rsidRPr="000A06C5">
        <w:rPr>
          <w:sz w:val="20"/>
          <w:szCs w:val="20"/>
        </w:rPr>
        <w:t>que muestra la medición actual de ambos parámetros en 2 displays de 7 segmentos cátodo común de dos dígitos cada uno</w:t>
      </w:r>
      <w:r w:rsidR="002D0192" w:rsidRPr="000A06C5">
        <w:rPr>
          <w:sz w:val="20"/>
          <w:szCs w:val="20"/>
        </w:rPr>
        <w:t xml:space="preserve"> </w:t>
      </w:r>
      <w:r w:rsidR="002D0192" w:rsidRPr="00AA1BE2">
        <w:rPr>
          <w:sz w:val="20"/>
          <w:szCs w:val="20"/>
        </w:rPr>
        <w:t>(DSP0</w:t>
      </w:r>
      <w:r w:rsidR="00EA7053" w:rsidRPr="00AA1BE2">
        <w:rPr>
          <w:sz w:val="20"/>
          <w:szCs w:val="20"/>
        </w:rPr>
        <w:t xml:space="preserve"> </w:t>
      </w:r>
      <w:r w:rsidR="00EA7053" w:rsidRPr="00AA1BE2">
        <w:rPr>
          <w:sz w:val="20"/>
          <w:szCs w:val="20"/>
        </w:rPr>
        <w:sym w:font="Symbol" w:char="F0DE"/>
      </w:r>
      <w:r w:rsidR="00EA7053" w:rsidRPr="00AA1BE2">
        <w:rPr>
          <w:sz w:val="20"/>
          <w:szCs w:val="20"/>
        </w:rPr>
        <w:t xml:space="preserve"> </w:t>
      </w:r>
      <w:proofErr w:type="spellStart"/>
      <w:r w:rsidR="00EA7053" w:rsidRPr="00AA1BE2">
        <w:rPr>
          <w:sz w:val="20"/>
          <w:szCs w:val="20"/>
        </w:rPr>
        <w:t>Temp</w:t>
      </w:r>
      <w:proofErr w:type="spellEnd"/>
      <w:r w:rsidR="002D0192" w:rsidRPr="00AA1BE2">
        <w:rPr>
          <w:sz w:val="20"/>
          <w:szCs w:val="20"/>
        </w:rPr>
        <w:t xml:space="preserve"> y DSP1</w:t>
      </w:r>
      <w:r w:rsidR="00EA7053" w:rsidRPr="00AA1BE2">
        <w:rPr>
          <w:sz w:val="20"/>
          <w:szCs w:val="20"/>
        </w:rPr>
        <w:t xml:space="preserve"> </w:t>
      </w:r>
      <w:r w:rsidR="00EA7053" w:rsidRPr="00AA1BE2">
        <w:rPr>
          <w:sz w:val="20"/>
          <w:szCs w:val="20"/>
        </w:rPr>
        <w:sym w:font="Symbol" w:char="F0DE"/>
      </w:r>
      <w:r w:rsidR="00EA7053" w:rsidRPr="00AA1BE2">
        <w:rPr>
          <w:sz w:val="20"/>
          <w:szCs w:val="20"/>
        </w:rPr>
        <w:t xml:space="preserve"> Hum</w:t>
      </w:r>
      <w:r w:rsidR="002D0192" w:rsidRPr="00AA1BE2">
        <w:rPr>
          <w:sz w:val="20"/>
          <w:szCs w:val="20"/>
        </w:rPr>
        <w:t>)</w:t>
      </w:r>
      <w:r w:rsidRPr="00AA1BE2">
        <w:rPr>
          <w:sz w:val="20"/>
          <w:szCs w:val="20"/>
        </w:rPr>
        <w:t>.</w:t>
      </w:r>
      <w:r w:rsidRPr="000A06C5">
        <w:rPr>
          <w:sz w:val="20"/>
          <w:szCs w:val="20"/>
        </w:rPr>
        <w:t xml:space="preserve"> Los valores que el medidor puede mostrar son ÚNICAMENTE enteros.</w:t>
      </w: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 xml:space="preserve">El equipo, además, puede detectar y capturar máximos y mínimos de ambos parámetros Y cuenta con un teclado de 5 teclas que permiten acceder a dichos valores extremos de ambas magnitudes y además cuenta con un botón de </w:t>
      </w:r>
      <w:proofErr w:type="spellStart"/>
      <w:r w:rsidRPr="000A06C5">
        <w:rPr>
          <w:sz w:val="20"/>
          <w:szCs w:val="20"/>
        </w:rPr>
        <w:t>reset</w:t>
      </w:r>
      <w:proofErr w:type="spellEnd"/>
      <w:r w:rsidRPr="000A06C5">
        <w:rPr>
          <w:sz w:val="20"/>
          <w:szCs w:val="20"/>
        </w:rPr>
        <w:t xml:space="preserve"> (que reinicializa a cero los valores almacenados).</w:t>
      </w: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lastRenderedPageBreak/>
        <w:t>Los máximos y mínimos se deben mostrar por 2</w:t>
      </w:r>
      <w:r w:rsidR="00EA7053" w:rsidRPr="000A06C5">
        <w:rPr>
          <w:sz w:val="20"/>
          <w:szCs w:val="20"/>
        </w:rPr>
        <w:t>,5</w:t>
      </w:r>
      <w:r w:rsidRPr="000A06C5">
        <w:rPr>
          <w:sz w:val="20"/>
          <w:szCs w:val="20"/>
        </w:rPr>
        <w:t xml:space="preserve"> segundos en el display correspondiente una vez oprimida la tecla respectiva.</w:t>
      </w:r>
      <w:r w:rsidR="00AC20FF" w:rsidRPr="000A06C5">
        <w:rPr>
          <w:sz w:val="20"/>
          <w:szCs w:val="20"/>
        </w:rPr>
        <w:t xml:space="preserve"> Luego, vuelve a mostrar el valor de la magnitud actual.</w:t>
      </w: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 xml:space="preserve">El dispositivo lee ambos parámetros de un sensor que tiene </w:t>
      </w:r>
      <w:r w:rsidR="005107D9" w:rsidRPr="000A06C5">
        <w:rPr>
          <w:sz w:val="20"/>
          <w:szCs w:val="20"/>
        </w:rPr>
        <w:t>entradas</w:t>
      </w:r>
      <w:r w:rsidRPr="000A06C5">
        <w:rPr>
          <w:sz w:val="20"/>
          <w:szCs w:val="20"/>
        </w:rPr>
        <w:t xml:space="preserve"> analógicas para ambas magnitudes, o sea que requiere de dos canales de</w:t>
      </w:r>
      <w:r w:rsidR="005107D9" w:rsidRPr="000A06C5">
        <w:rPr>
          <w:sz w:val="20"/>
          <w:szCs w:val="20"/>
        </w:rPr>
        <w:t>l</w:t>
      </w:r>
      <w:r w:rsidRPr="000A06C5">
        <w:rPr>
          <w:sz w:val="20"/>
          <w:szCs w:val="20"/>
        </w:rPr>
        <w:t xml:space="preserve"> ADC para medirlos</w:t>
      </w:r>
      <w:r w:rsidR="00AC20FF" w:rsidRPr="000A06C5">
        <w:rPr>
          <w:sz w:val="20"/>
          <w:szCs w:val="20"/>
        </w:rPr>
        <w:t xml:space="preserve"> </w:t>
      </w:r>
      <w:r w:rsidR="00AC20FF" w:rsidRPr="00AA1BE2">
        <w:rPr>
          <w:sz w:val="20"/>
          <w:szCs w:val="20"/>
        </w:rPr>
        <w:t xml:space="preserve">(use canal 1 </w:t>
      </w:r>
      <w:r w:rsidR="00AC20FF" w:rsidRPr="00AA1BE2">
        <w:rPr>
          <w:sz w:val="20"/>
          <w:szCs w:val="20"/>
        </w:rPr>
        <w:sym w:font="Symbol" w:char="F0DE"/>
      </w:r>
      <w:r w:rsidR="00AC20FF" w:rsidRPr="00AA1BE2">
        <w:rPr>
          <w:sz w:val="20"/>
          <w:szCs w:val="20"/>
        </w:rPr>
        <w:t xml:space="preserve"> </w:t>
      </w:r>
      <w:proofErr w:type="spellStart"/>
      <w:proofErr w:type="gramStart"/>
      <w:r w:rsidR="00AC20FF" w:rsidRPr="00AA1BE2">
        <w:rPr>
          <w:sz w:val="20"/>
          <w:szCs w:val="20"/>
        </w:rPr>
        <w:t>Temp</w:t>
      </w:r>
      <w:proofErr w:type="spellEnd"/>
      <w:r w:rsidR="00AC20FF" w:rsidRPr="00AA1BE2">
        <w:rPr>
          <w:sz w:val="20"/>
          <w:szCs w:val="20"/>
        </w:rPr>
        <w:t xml:space="preserve">  y</w:t>
      </w:r>
      <w:proofErr w:type="gramEnd"/>
      <w:r w:rsidR="00AC20FF" w:rsidRPr="00AA1BE2">
        <w:rPr>
          <w:sz w:val="20"/>
          <w:szCs w:val="20"/>
        </w:rPr>
        <w:t xml:space="preserve"> canal 5 </w:t>
      </w:r>
      <w:r w:rsidR="00AC20FF" w:rsidRPr="00AA1BE2">
        <w:rPr>
          <w:sz w:val="20"/>
          <w:szCs w:val="20"/>
        </w:rPr>
        <w:sym w:font="Symbol" w:char="F0DE"/>
      </w:r>
      <w:r w:rsidR="00AC20FF" w:rsidRPr="00AA1BE2">
        <w:rPr>
          <w:sz w:val="20"/>
          <w:szCs w:val="20"/>
        </w:rPr>
        <w:t xml:space="preserve"> Hum)</w:t>
      </w:r>
      <w:r w:rsidRPr="00AA1BE2">
        <w:rPr>
          <w:sz w:val="20"/>
          <w:szCs w:val="20"/>
        </w:rPr>
        <w:t>.</w:t>
      </w:r>
    </w:p>
    <w:p w:rsidR="007836AC" w:rsidRPr="000A06C5" w:rsidRDefault="007836AC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>Dado que tanto la humedad como la temperatura son magnitudes físicas que varían poco con el paso del tiempo</w:t>
      </w:r>
      <w:r w:rsidR="00705014" w:rsidRPr="000A06C5">
        <w:rPr>
          <w:sz w:val="20"/>
          <w:szCs w:val="20"/>
        </w:rPr>
        <w:t xml:space="preserve">, </w:t>
      </w:r>
      <w:r w:rsidR="00861EDD" w:rsidRPr="000A06C5">
        <w:rPr>
          <w:sz w:val="20"/>
          <w:szCs w:val="20"/>
        </w:rPr>
        <w:t>Ud.</w:t>
      </w:r>
      <w:r w:rsidR="00705014" w:rsidRPr="000A06C5">
        <w:rPr>
          <w:sz w:val="20"/>
          <w:szCs w:val="20"/>
        </w:rPr>
        <w:t>, como diseñador, tiene la posibilidad de optar por cualquiera de las dos siguientes posibilidades:</w:t>
      </w:r>
    </w:p>
    <w:p w:rsidR="00705014" w:rsidRPr="000A06C5" w:rsidRDefault="00705014" w:rsidP="00705014">
      <w:pPr>
        <w:pStyle w:val="Standard"/>
        <w:numPr>
          <w:ilvl w:val="0"/>
          <w:numId w:val="7"/>
        </w:numPr>
        <w:spacing w:after="120"/>
        <w:jc w:val="both"/>
        <w:rPr>
          <w:sz w:val="20"/>
          <w:szCs w:val="20"/>
        </w:rPr>
      </w:pPr>
      <w:r w:rsidRPr="000A06C5">
        <w:rPr>
          <w:sz w:val="20"/>
          <w:szCs w:val="20"/>
        </w:rPr>
        <w:t>Usar el método BURST</w:t>
      </w:r>
      <w:r w:rsidR="00861EDD" w:rsidRPr="000A06C5">
        <w:rPr>
          <w:sz w:val="20"/>
          <w:szCs w:val="20"/>
        </w:rPr>
        <w:t xml:space="preserve"> para </w:t>
      </w:r>
      <w:r w:rsidR="00861EDD" w:rsidRPr="00AA1BE2">
        <w:rPr>
          <w:sz w:val="20"/>
          <w:szCs w:val="20"/>
        </w:rPr>
        <w:t>tomar</w:t>
      </w:r>
      <w:r w:rsidR="000A06C5" w:rsidRPr="00AA1BE2">
        <w:rPr>
          <w:sz w:val="20"/>
          <w:szCs w:val="20"/>
        </w:rPr>
        <w:t xml:space="preserve"> </w:t>
      </w:r>
      <w:r w:rsidR="00AA1BE2" w:rsidRPr="00AA1BE2">
        <w:rPr>
          <w:sz w:val="20"/>
          <w:szCs w:val="20"/>
        </w:rPr>
        <w:t>automáticamente de</w:t>
      </w:r>
      <w:r w:rsidR="000A06C5" w:rsidRPr="00AA1BE2">
        <w:rPr>
          <w:sz w:val="20"/>
          <w:szCs w:val="20"/>
        </w:rPr>
        <w:t xml:space="preserve"> a </w:t>
      </w:r>
      <w:r w:rsidR="00861EDD" w:rsidRPr="00AA1BE2">
        <w:rPr>
          <w:sz w:val="20"/>
          <w:szCs w:val="20"/>
        </w:rPr>
        <w:t>50 lecturas</w:t>
      </w:r>
      <w:r w:rsidR="00861EDD" w:rsidRPr="000A06C5">
        <w:rPr>
          <w:sz w:val="20"/>
          <w:szCs w:val="20"/>
        </w:rPr>
        <w:t xml:space="preserve"> y obtener el promedio de ellas</w:t>
      </w:r>
      <w:r w:rsidR="00861EDD" w:rsidRPr="000A06C5">
        <w:rPr>
          <w:rStyle w:val="Refdenotaalfinal"/>
          <w:sz w:val="20"/>
          <w:szCs w:val="20"/>
        </w:rPr>
        <w:endnoteReference w:id="1"/>
      </w:r>
      <w:r w:rsidR="000A06C5">
        <w:rPr>
          <w:sz w:val="20"/>
          <w:szCs w:val="20"/>
        </w:rPr>
        <w:t xml:space="preserve"> </w:t>
      </w:r>
      <w:r w:rsidR="00861EDD" w:rsidRPr="000A06C5">
        <w:rPr>
          <w:sz w:val="20"/>
          <w:szCs w:val="20"/>
        </w:rPr>
        <w:t xml:space="preserve">. </w:t>
      </w:r>
    </w:p>
    <w:p w:rsidR="00861EDD" w:rsidRPr="00AA1BE2" w:rsidRDefault="00861EDD" w:rsidP="00705014">
      <w:pPr>
        <w:pStyle w:val="Standard"/>
        <w:numPr>
          <w:ilvl w:val="0"/>
          <w:numId w:val="7"/>
        </w:numPr>
        <w:spacing w:after="120"/>
        <w:jc w:val="both"/>
        <w:rPr>
          <w:sz w:val="20"/>
          <w:szCs w:val="20"/>
        </w:rPr>
      </w:pPr>
      <w:r w:rsidRPr="00AA1BE2">
        <w:rPr>
          <w:sz w:val="20"/>
          <w:szCs w:val="20"/>
        </w:rPr>
        <w:t xml:space="preserve">Disparar </w:t>
      </w:r>
      <w:r w:rsidR="008C370D" w:rsidRPr="00AA1BE2">
        <w:rPr>
          <w:sz w:val="20"/>
          <w:szCs w:val="20"/>
        </w:rPr>
        <w:t xml:space="preserve">(y consecuentemente leer) </w:t>
      </w:r>
      <w:r w:rsidRPr="00AA1BE2">
        <w:rPr>
          <w:sz w:val="20"/>
          <w:szCs w:val="20"/>
        </w:rPr>
        <w:t>las conversiones de cada canal una vez por segundo</w:t>
      </w:r>
      <w:r w:rsidR="008C370D" w:rsidRPr="00AA1BE2">
        <w:rPr>
          <w:sz w:val="20"/>
          <w:szCs w:val="20"/>
        </w:rPr>
        <w:t xml:space="preserve">. Dado que hay que convertir de a un canal por vez, </w:t>
      </w:r>
      <w:r w:rsidR="00987270" w:rsidRPr="00AA1BE2">
        <w:rPr>
          <w:sz w:val="20"/>
          <w:szCs w:val="20"/>
        </w:rPr>
        <w:t xml:space="preserve">le sugerimos que </w:t>
      </w:r>
      <w:r w:rsidR="008C370D" w:rsidRPr="00AA1BE2">
        <w:rPr>
          <w:sz w:val="20"/>
          <w:szCs w:val="20"/>
        </w:rPr>
        <w:t xml:space="preserve">la separación entre mediciones </w:t>
      </w:r>
      <w:r w:rsidR="00987270" w:rsidRPr="00AA1BE2">
        <w:rPr>
          <w:sz w:val="20"/>
          <w:szCs w:val="20"/>
        </w:rPr>
        <w:t>de diferentes magnitudes sea</w:t>
      </w:r>
      <w:r w:rsidR="008C370D" w:rsidRPr="00AA1BE2">
        <w:rPr>
          <w:sz w:val="20"/>
          <w:szCs w:val="20"/>
        </w:rPr>
        <w:t xml:space="preserve"> de 500ms. </w:t>
      </w:r>
      <w:r w:rsidR="00987270" w:rsidRPr="00AA1BE2">
        <w:rPr>
          <w:sz w:val="20"/>
          <w:szCs w:val="20"/>
        </w:rPr>
        <w:t>(en criollo: cada medio segundo dispara las conversiones alternando entre el canal 1 y el 5)</w:t>
      </w:r>
    </w:p>
    <w:p w:rsidR="007836AC" w:rsidRPr="000A06C5" w:rsidRDefault="007836AC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 xml:space="preserve">El valor obtenido en cuentas </w:t>
      </w:r>
      <w:r w:rsidR="00ED68A9" w:rsidRPr="000A06C5">
        <w:rPr>
          <w:sz w:val="20"/>
          <w:szCs w:val="20"/>
        </w:rPr>
        <w:t xml:space="preserve">sea cual fuere el método que use </w:t>
      </w:r>
      <w:r w:rsidRPr="000A06C5">
        <w:rPr>
          <w:sz w:val="20"/>
          <w:szCs w:val="20"/>
        </w:rPr>
        <w:t>deberá ser formateado para mostrar en los displays</w:t>
      </w:r>
      <w:r w:rsidR="00861EDD" w:rsidRPr="000A06C5">
        <w:rPr>
          <w:sz w:val="20"/>
          <w:szCs w:val="20"/>
        </w:rPr>
        <w:t xml:space="preserve"> desde la aplicación</w:t>
      </w:r>
      <w:r w:rsidRPr="000A06C5">
        <w:rPr>
          <w:sz w:val="20"/>
          <w:szCs w:val="20"/>
        </w:rPr>
        <w:t xml:space="preserve">. Para ello, utilice </w:t>
      </w:r>
      <w:r w:rsidRPr="00AA1BE2">
        <w:rPr>
          <w:sz w:val="20"/>
          <w:szCs w:val="20"/>
        </w:rPr>
        <w:t xml:space="preserve">la siguiente función primitiva:   </w:t>
      </w:r>
      <w:r w:rsidRPr="00AA1BE2">
        <w:rPr>
          <w:i/>
          <w:sz w:val="20"/>
          <w:szCs w:val="20"/>
        </w:rPr>
        <w:t xml:space="preserve">uint8_t </w:t>
      </w:r>
      <w:proofErr w:type="spellStart"/>
      <w:r w:rsidRPr="00AA1BE2">
        <w:rPr>
          <w:i/>
          <w:sz w:val="20"/>
          <w:szCs w:val="20"/>
        </w:rPr>
        <w:t>format</w:t>
      </w:r>
      <w:proofErr w:type="spellEnd"/>
      <w:r w:rsidRPr="00AA1BE2">
        <w:rPr>
          <w:i/>
          <w:sz w:val="20"/>
          <w:szCs w:val="20"/>
        </w:rPr>
        <w:t xml:space="preserve"> (uint32_t</w:t>
      </w:r>
      <w:proofErr w:type="gramStart"/>
      <w:r w:rsidRPr="00AA1BE2">
        <w:rPr>
          <w:i/>
          <w:sz w:val="20"/>
          <w:szCs w:val="20"/>
        </w:rPr>
        <w:t>)</w:t>
      </w:r>
      <w:r w:rsidRPr="00AA1BE2">
        <w:rPr>
          <w:sz w:val="20"/>
          <w:szCs w:val="20"/>
        </w:rPr>
        <w:t xml:space="preserve">,   </w:t>
      </w:r>
      <w:proofErr w:type="gramEnd"/>
      <w:r w:rsidRPr="00AA1BE2">
        <w:rPr>
          <w:sz w:val="20"/>
          <w:szCs w:val="20"/>
        </w:rPr>
        <w:t xml:space="preserve">   que recibe el valor filtrado de cada canal de ADC y devuelve un valor que se puede mostrar en los displays</w:t>
      </w:r>
      <w:r w:rsidR="00987270" w:rsidRPr="00AA1BE2">
        <w:rPr>
          <w:sz w:val="20"/>
          <w:szCs w:val="20"/>
        </w:rPr>
        <w:t xml:space="preserve"> (transforma cuentas en valores numéricos enteros)</w:t>
      </w:r>
      <w:r w:rsidRPr="00AA1BE2">
        <w:rPr>
          <w:sz w:val="20"/>
          <w:szCs w:val="20"/>
        </w:rPr>
        <w:t xml:space="preserve">. </w:t>
      </w:r>
      <w:r w:rsidRPr="00AA1BE2">
        <w:rPr>
          <w:i/>
          <w:iCs/>
          <w:sz w:val="20"/>
          <w:szCs w:val="20"/>
        </w:rPr>
        <w:t>No debe ocuparse de su realización</w:t>
      </w:r>
      <w:r w:rsidR="00987270" w:rsidRPr="00AA1BE2">
        <w:rPr>
          <w:i/>
          <w:iCs/>
          <w:sz w:val="20"/>
          <w:szCs w:val="20"/>
        </w:rPr>
        <w:t>. solo úsela</w:t>
      </w:r>
      <w:r w:rsidRPr="00AA1BE2">
        <w:rPr>
          <w:sz w:val="20"/>
          <w:szCs w:val="20"/>
        </w:rPr>
        <w:t>.</w:t>
      </w: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 xml:space="preserve">El equipo cuenta con una interfaz bluetooth para comunicarse con una APP de </w:t>
      </w:r>
      <w:r w:rsidR="00987270" w:rsidRPr="000A06C5">
        <w:rPr>
          <w:sz w:val="20"/>
          <w:szCs w:val="20"/>
        </w:rPr>
        <w:t>smartphone</w:t>
      </w:r>
      <w:r w:rsidRPr="000A06C5">
        <w:rPr>
          <w:sz w:val="20"/>
          <w:szCs w:val="20"/>
        </w:rPr>
        <w:t xml:space="preserve"> que permite controlarlo y monitorearlo de manera remota. A los efectos del programa, la interfaz BT es un puerto serie.</w:t>
      </w:r>
    </w:p>
    <w:p w:rsidR="0001678F" w:rsidRPr="000A06C5" w:rsidRDefault="0001678F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sz w:val="20"/>
          <w:szCs w:val="20"/>
        </w:rPr>
        <w:t>Las mismas funciones que tiene el equipo desde su panel de control las tiene por interfaz serie.</w:t>
      </w:r>
      <w:r w:rsidR="00987270" w:rsidRPr="000A06C5">
        <w:rPr>
          <w:sz w:val="20"/>
          <w:szCs w:val="20"/>
        </w:rPr>
        <w:t xml:space="preserve"> </w:t>
      </w:r>
      <w:r w:rsidRPr="000A06C5">
        <w:rPr>
          <w:sz w:val="20"/>
          <w:szCs w:val="20"/>
        </w:rPr>
        <w:t>Los comandos que recibe son dos:</w:t>
      </w:r>
    </w:p>
    <w:p w:rsidR="0001678F" w:rsidRPr="000A06C5" w:rsidRDefault="00987270" w:rsidP="0001678F">
      <w:pPr>
        <w:pStyle w:val="Standard"/>
        <w:spacing w:after="120"/>
        <w:ind w:firstLine="284"/>
        <w:jc w:val="both"/>
        <w:rPr>
          <w:sz w:val="20"/>
          <w:szCs w:val="20"/>
        </w:rPr>
      </w:pPr>
      <w:r w:rsidRPr="000A06C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3995" cy="213995"/>
            <wp:effectExtent l="0" t="0" r="0" b="0"/>
            <wp:wrapTight wrapText="bothSides">
              <wp:wrapPolygon edited="0">
                <wp:start x="9614" y="0"/>
                <wp:lineTo x="0" y="5769"/>
                <wp:lineTo x="0" y="11537"/>
                <wp:lineTo x="5769" y="17306"/>
                <wp:lineTo x="19228" y="17306"/>
                <wp:lineTo x="19228" y="7691"/>
                <wp:lineTo x="17306" y="0"/>
                <wp:lineTo x="9614" y="0"/>
              </wp:wrapPolygon>
            </wp:wrapTight>
            <wp:docPr id="5" name="Gráfico 11" descr="Flecha ligeramente cu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Flecha ligeramente curva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78F" w:rsidRPr="000A06C5">
        <w:rPr>
          <w:b/>
          <w:bCs/>
          <w:sz w:val="20"/>
          <w:szCs w:val="20"/>
        </w:rPr>
        <w:t>$D#</w:t>
      </w:r>
      <w:r w:rsidR="0001678F" w:rsidRPr="000A06C5">
        <w:rPr>
          <w:sz w:val="20"/>
          <w:szCs w:val="20"/>
        </w:rPr>
        <w:t>; orden remota para que el medidor devuelva las lecturas de temperatura y humedad, así como los valores máximos y mínimos de ambos parámetros.</w:t>
      </w:r>
    </w:p>
    <w:p w:rsidR="0001678F" w:rsidRPr="000A06C5" w:rsidRDefault="0001678F" w:rsidP="00987270">
      <w:pPr>
        <w:pStyle w:val="Standard"/>
        <w:shd w:val="clear" w:color="auto" w:fill="D9E2F3" w:themeFill="accent1" w:themeFillTint="33"/>
        <w:spacing w:after="120"/>
        <w:ind w:firstLine="284"/>
        <w:jc w:val="right"/>
        <w:rPr>
          <w:sz w:val="20"/>
          <w:szCs w:val="20"/>
        </w:rPr>
      </w:pPr>
      <w:r w:rsidRPr="000A06C5">
        <w:rPr>
          <w:sz w:val="20"/>
          <w:szCs w:val="20"/>
        </w:rPr>
        <w:t xml:space="preserve">La respuesta del medidor es de la forma: </w:t>
      </w:r>
      <w:r w:rsidRPr="000A06C5">
        <w:rPr>
          <w:b/>
          <w:sz w:val="20"/>
          <w:szCs w:val="20"/>
        </w:rPr>
        <w:t>$</w:t>
      </w:r>
      <w:proofErr w:type="spellStart"/>
      <w:r w:rsidRPr="000A06C5">
        <w:rPr>
          <w:b/>
          <w:sz w:val="20"/>
          <w:szCs w:val="20"/>
        </w:rPr>
        <w:t>DtahaTTHHtthh</w:t>
      </w:r>
      <w:proofErr w:type="spellEnd"/>
      <w:r w:rsidRPr="000A06C5">
        <w:rPr>
          <w:b/>
          <w:sz w:val="20"/>
          <w:szCs w:val="20"/>
        </w:rPr>
        <w:t>#</w:t>
      </w:r>
    </w:p>
    <w:p w:rsidR="0001678F" w:rsidRPr="00861EDD" w:rsidRDefault="0001678F" w:rsidP="005107D9">
      <w:pPr>
        <w:pStyle w:val="Standard"/>
        <w:spacing w:before="240" w:after="120"/>
        <w:ind w:left="1276" w:firstLine="284"/>
        <w:jc w:val="both"/>
        <w:rPr>
          <w:i/>
          <w:iCs/>
          <w:sz w:val="20"/>
          <w:szCs w:val="20"/>
        </w:rPr>
      </w:pPr>
      <w:r w:rsidRPr="00861EDD">
        <w:rPr>
          <w:i/>
          <w:iCs/>
          <w:sz w:val="20"/>
          <w:szCs w:val="20"/>
        </w:rPr>
        <w:t xml:space="preserve">Donde todos los datos </w:t>
      </w:r>
      <w:r w:rsidRPr="00987270">
        <w:rPr>
          <w:b/>
          <w:bCs/>
          <w:i/>
          <w:iCs/>
          <w:sz w:val="20"/>
          <w:szCs w:val="20"/>
        </w:rPr>
        <w:t>son caracteres ASCII</w:t>
      </w:r>
      <w:r w:rsidRPr="00861EDD">
        <w:rPr>
          <w:i/>
          <w:iCs/>
          <w:sz w:val="20"/>
          <w:szCs w:val="20"/>
        </w:rPr>
        <w:t xml:space="preserve">. El paquete comienza con ´$´ y termina con ´#´. La letra ‘D’ indica que a continuación vienen los datos que son valores de dos cifras (en ASCII). </w:t>
      </w:r>
    </w:p>
    <w:p w:rsidR="0001678F" w:rsidRPr="00861EDD" w:rsidRDefault="0001678F" w:rsidP="005107D9">
      <w:pPr>
        <w:pStyle w:val="Standard"/>
        <w:spacing w:before="240" w:after="120"/>
        <w:ind w:left="1276" w:firstLine="284"/>
        <w:jc w:val="both"/>
        <w:rPr>
          <w:i/>
          <w:iCs/>
          <w:sz w:val="20"/>
          <w:szCs w:val="20"/>
        </w:rPr>
      </w:pPr>
      <w:r w:rsidRPr="00861EDD">
        <w:rPr>
          <w:i/>
          <w:iCs/>
          <w:sz w:val="20"/>
          <w:szCs w:val="20"/>
        </w:rPr>
        <w:t>Datos: Primero se indica la temperatura actual (</w:t>
      </w:r>
      <w:proofErr w:type="spellStart"/>
      <w:r w:rsidRPr="00861EDD">
        <w:rPr>
          <w:i/>
          <w:iCs/>
          <w:sz w:val="20"/>
          <w:szCs w:val="20"/>
        </w:rPr>
        <w:t>ta</w:t>
      </w:r>
      <w:proofErr w:type="spellEnd"/>
      <w:r w:rsidRPr="00861EDD">
        <w:rPr>
          <w:i/>
          <w:iCs/>
          <w:sz w:val="20"/>
          <w:szCs w:val="20"/>
        </w:rPr>
        <w:t>), luego la humedad actual (ha), luego la temperatura máxima (TT), la humedad máxima (HH), la temperatura mínima (</w:t>
      </w:r>
      <w:proofErr w:type="spellStart"/>
      <w:r w:rsidRPr="00861EDD">
        <w:rPr>
          <w:i/>
          <w:iCs/>
          <w:sz w:val="20"/>
          <w:szCs w:val="20"/>
        </w:rPr>
        <w:t>tt</w:t>
      </w:r>
      <w:proofErr w:type="spellEnd"/>
      <w:r w:rsidRPr="00861EDD">
        <w:rPr>
          <w:i/>
          <w:iCs/>
          <w:sz w:val="20"/>
          <w:szCs w:val="20"/>
        </w:rPr>
        <w:t>) y la humedad mínima (</w:t>
      </w:r>
      <w:proofErr w:type="spellStart"/>
      <w:r w:rsidRPr="00861EDD">
        <w:rPr>
          <w:i/>
          <w:iCs/>
          <w:sz w:val="20"/>
          <w:szCs w:val="20"/>
        </w:rPr>
        <w:t>hh</w:t>
      </w:r>
      <w:proofErr w:type="spellEnd"/>
      <w:r w:rsidRPr="00861EDD">
        <w:rPr>
          <w:i/>
          <w:iCs/>
          <w:sz w:val="20"/>
          <w:szCs w:val="20"/>
        </w:rPr>
        <w:t>).</w:t>
      </w:r>
    </w:p>
    <w:p w:rsidR="000A06C5" w:rsidRPr="000A06C5" w:rsidRDefault="007836AC" w:rsidP="000A06C5">
      <w:pPr>
        <w:pStyle w:val="Standard"/>
        <w:spacing w:before="240" w:after="120"/>
        <w:ind w:firstLine="284"/>
        <w:jc w:val="both"/>
        <w:rPr>
          <w:sz w:val="20"/>
          <w:szCs w:val="20"/>
        </w:rPr>
      </w:pPr>
      <w:r w:rsidRPr="000A06C5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80010</wp:posOffset>
            </wp:positionV>
            <wp:extent cx="213995" cy="213995"/>
            <wp:effectExtent l="0" t="0" r="0" b="0"/>
            <wp:wrapTight wrapText="bothSides">
              <wp:wrapPolygon edited="0">
                <wp:start x="9614" y="0"/>
                <wp:lineTo x="0" y="5769"/>
                <wp:lineTo x="0" y="11537"/>
                <wp:lineTo x="5769" y="17306"/>
                <wp:lineTo x="19228" y="17306"/>
                <wp:lineTo x="19228" y="7691"/>
                <wp:lineTo x="17306" y="0"/>
                <wp:lineTo x="9614" y="0"/>
              </wp:wrapPolygon>
            </wp:wrapTight>
            <wp:docPr id="4" name="Gráfico 12" descr="Flecha ligeramente cu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Flecha ligeramente curva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78F" w:rsidRPr="000A06C5">
        <w:rPr>
          <w:b/>
          <w:bCs/>
          <w:sz w:val="20"/>
          <w:szCs w:val="20"/>
        </w:rPr>
        <w:t>$RH#</w:t>
      </w:r>
      <w:r w:rsidR="0001678F" w:rsidRPr="000A06C5">
        <w:rPr>
          <w:sz w:val="20"/>
          <w:szCs w:val="20"/>
        </w:rPr>
        <w:t xml:space="preserve">; orden remota para que el medidor </w:t>
      </w:r>
      <w:proofErr w:type="gramStart"/>
      <w:r w:rsidR="0001678F" w:rsidRPr="000A06C5">
        <w:rPr>
          <w:sz w:val="20"/>
          <w:szCs w:val="20"/>
        </w:rPr>
        <w:t>resetee</w:t>
      </w:r>
      <w:proofErr w:type="gramEnd"/>
      <w:r w:rsidR="0001678F" w:rsidRPr="000A06C5">
        <w:rPr>
          <w:sz w:val="20"/>
          <w:szCs w:val="20"/>
        </w:rPr>
        <w:t xml:space="preserve"> las humedades máximas y mínimas</w:t>
      </w:r>
    </w:p>
    <w:p w:rsidR="0001678F" w:rsidRPr="000A06C5" w:rsidRDefault="0001678F" w:rsidP="00987270">
      <w:pPr>
        <w:pStyle w:val="Standard"/>
        <w:shd w:val="clear" w:color="auto" w:fill="D9E2F3" w:themeFill="accent1" w:themeFillTint="33"/>
        <w:spacing w:after="120"/>
        <w:ind w:firstLine="284"/>
        <w:jc w:val="right"/>
        <w:rPr>
          <w:sz w:val="20"/>
          <w:szCs w:val="20"/>
        </w:rPr>
      </w:pPr>
      <w:r w:rsidRPr="000A06C5">
        <w:rPr>
          <w:sz w:val="20"/>
          <w:szCs w:val="20"/>
        </w:rPr>
        <w:t xml:space="preserve">La respuesta del medidor es de la forma: </w:t>
      </w:r>
      <w:r w:rsidRPr="000A06C5">
        <w:rPr>
          <w:b/>
          <w:bCs/>
          <w:sz w:val="20"/>
          <w:szCs w:val="20"/>
        </w:rPr>
        <w:t>$</w:t>
      </w:r>
      <w:r w:rsidR="000A06C5" w:rsidRPr="000A06C5">
        <w:rPr>
          <w:b/>
          <w:bCs/>
          <w:sz w:val="20"/>
          <w:szCs w:val="20"/>
        </w:rPr>
        <w:t>H</w:t>
      </w:r>
      <w:r w:rsidRPr="000A06C5">
        <w:rPr>
          <w:b/>
          <w:bCs/>
          <w:sz w:val="20"/>
          <w:szCs w:val="20"/>
        </w:rPr>
        <w:t>00#</w:t>
      </w:r>
    </w:p>
    <w:p w:rsidR="000A06C5" w:rsidRPr="00AA1BE2" w:rsidRDefault="000A06C5" w:rsidP="000A06C5">
      <w:pPr>
        <w:pStyle w:val="Standard"/>
        <w:spacing w:before="240" w:after="120"/>
        <w:ind w:firstLine="284"/>
        <w:jc w:val="both"/>
        <w:rPr>
          <w:sz w:val="20"/>
          <w:szCs w:val="20"/>
        </w:rPr>
      </w:pPr>
      <w:r w:rsidRPr="00AA1BE2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A7DC1EF" wp14:editId="6585AF3C">
            <wp:simplePos x="0" y="0"/>
            <wp:positionH relativeFrom="margin">
              <wp:posOffset>22225</wp:posOffset>
            </wp:positionH>
            <wp:positionV relativeFrom="paragraph">
              <wp:posOffset>80010</wp:posOffset>
            </wp:positionV>
            <wp:extent cx="213995" cy="213995"/>
            <wp:effectExtent l="0" t="0" r="0" b="0"/>
            <wp:wrapTight wrapText="bothSides">
              <wp:wrapPolygon edited="0">
                <wp:start x="9614" y="0"/>
                <wp:lineTo x="0" y="5769"/>
                <wp:lineTo x="0" y="11537"/>
                <wp:lineTo x="5769" y="17306"/>
                <wp:lineTo x="19228" y="17306"/>
                <wp:lineTo x="19228" y="7691"/>
                <wp:lineTo x="17306" y="0"/>
                <wp:lineTo x="9614" y="0"/>
              </wp:wrapPolygon>
            </wp:wrapTight>
            <wp:docPr id="14" name="Gráfico 12" descr="Flecha ligeramente cu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Flecha ligeramente curva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BE2">
        <w:rPr>
          <w:b/>
          <w:bCs/>
          <w:sz w:val="20"/>
          <w:szCs w:val="20"/>
        </w:rPr>
        <w:t>$RT#</w:t>
      </w:r>
      <w:r w:rsidRPr="00AA1BE2">
        <w:rPr>
          <w:sz w:val="20"/>
          <w:szCs w:val="20"/>
        </w:rPr>
        <w:t xml:space="preserve">; orden remota para que el medidor </w:t>
      </w:r>
      <w:proofErr w:type="gramStart"/>
      <w:r w:rsidRPr="00AA1BE2">
        <w:rPr>
          <w:sz w:val="20"/>
          <w:szCs w:val="20"/>
        </w:rPr>
        <w:t>resetee</w:t>
      </w:r>
      <w:proofErr w:type="gramEnd"/>
      <w:r w:rsidRPr="00AA1BE2">
        <w:rPr>
          <w:sz w:val="20"/>
          <w:szCs w:val="20"/>
        </w:rPr>
        <w:t xml:space="preserve"> las temperaturas máximas y mínimas</w:t>
      </w:r>
    </w:p>
    <w:p w:rsidR="000A06C5" w:rsidRPr="00AA1BE2" w:rsidRDefault="000A06C5" w:rsidP="000A06C5">
      <w:pPr>
        <w:pStyle w:val="Standard"/>
        <w:shd w:val="clear" w:color="auto" w:fill="D9E2F3" w:themeFill="accent1" w:themeFillTint="33"/>
        <w:spacing w:after="120"/>
        <w:ind w:firstLine="284"/>
        <w:jc w:val="right"/>
        <w:rPr>
          <w:sz w:val="20"/>
          <w:szCs w:val="20"/>
        </w:rPr>
      </w:pPr>
      <w:r w:rsidRPr="00AA1BE2">
        <w:rPr>
          <w:sz w:val="20"/>
          <w:szCs w:val="20"/>
        </w:rPr>
        <w:t xml:space="preserve">La respuesta del medidor es de la forma: </w:t>
      </w:r>
      <w:r w:rsidRPr="00AA1BE2">
        <w:rPr>
          <w:b/>
          <w:bCs/>
          <w:sz w:val="20"/>
          <w:szCs w:val="20"/>
        </w:rPr>
        <w:t>$T00#</w:t>
      </w:r>
    </w:p>
    <w:p w:rsidR="000A06C5" w:rsidRPr="00AA1BE2" w:rsidRDefault="000A06C5" w:rsidP="0001678F">
      <w:pPr>
        <w:pStyle w:val="Standard"/>
        <w:spacing w:after="120"/>
        <w:jc w:val="both"/>
        <w:rPr>
          <w:b/>
          <w:sz w:val="8"/>
          <w:szCs w:val="8"/>
        </w:rPr>
      </w:pPr>
    </w:p>
    <w:p w:rsidR="0001678F" w:rsidRPr="000A06C5" w:rsidRDefault="0001678F" w:rsidP="0001678F">
      <w:pPr>
        <w:pStyle w:val="Standard"/>
        <w:spacing w:after="120"/>
        <w:jc w:val="both"/>
        <w:rPr>
          <w:sz w:val="20"/>
          <w:szCs w:val="20"/>
        </w:rPr>
      </w:pPr>
      <w:r w:rsidRPr="00AA1BE2">
        <w:rPr>
          <w:b/>
          <w:sz w:val="20"/>
          <w:szCs w:val="20"/>
        </w:rPr>
        <w:t>Nota:</w:t>
      </w:r>
      <w:r w:rsidRPr="00AA1BE2">
        <w:rPr>
          <w:sz w:val="20"/>
          <w:szCs w:val="20"/>
        </w:rPr>
        <w:t xml:space="preserve"> Los valores de </w:t>
      </w:r>
      <w:proofErr w:type="spellStart"/>
      <w:r w:rsidR="00987270" w:rsidRPr="00AA1BE2">
        <w:rPr>
          <w:sz w:val="20"/>
          <w:szCs w:val="20"/>
        </w:rPr>
        <w:t>temp</w:t>
      </w:r>
      <w:proofErr w:type="spellEnd"/>
      <w:r w:rsidRPr="00AA1BE2">
        <w:rPr>
          <w:sz w:val="20"/>
          <w:szCs w:val="20"/>
        </w:rPr>
        <w:t xml:space="preserve"> y </w:t>
      </w:r>
      <w:r w:rsidR="00987270" w:rsidRPr="00AA1BE2">
        <w:rPr>
          <w:sz w:val="20"/>
          <w:szCs w:val="20"/>
        </w:rPr>
        <w:t>hum</w:t>
      </w:r>
      <w:r w:rsidRPr="00AA1BE2">
        <w:rPr>
          <w:sz w:val="20"/>
          <w:szCs w:val="20"/>
        </w:rPr>
        <w:t xml:space="preserve"> son siempre positivos.</w:t>
      </w:r>
      <w:r w:rsidR="00987270" w:rsidRPr="00AA1BE2">
        <w:rPr>
          <w:sz w:val="20"/>
          <w:szCs w:val="20"/>
        </w:rPr>
        <w:t xml:space="preserve"> Tenga en cuenta que Ud. recibe ‘cuentas’ que son transformadas en valores enteros a través de </w:t>
      </w:r>
      <w:proofErr w:type="spellStart"/>
      <w:r w:rsidR="00987270" w:rsidRPr="00AA1BE2">
        <w:rPr>
          <w:i/>
          <w:iCs/>
          <w:sz w:val="20"/>
          <w:szCs w:val="20"/>
        </w:rPr>
        <w:t>format</w:t>
      </w:r>
      <w:proofErr w:type="spellEnd"/>
      <w:r w:rsidR="00987270" w:rsidRPr="00AA1BE2">
        <w:rPr>
          <w:sz w:val="20"/>
          <w:szCs w:val="20"/>
        </w:rPr>
        <w:t xml:space="preserve"> y que DEBE enviar </w:t>
      </w:r>
      <w:proofErr w:type="spellStart"/>
      <w:r w:rsidR="00987270" w:rsidRPr="00AA1BE2">
        <w:rPr>
          <w:sz w:val="20"/>
          <w:szCs w:val="20"/>
        </w:rPr>
        <w:t>ASCIIs</w:t>
      </w:r>
      <w:proofErr w:type="spellEnd"/>
      <w:r w:rsidR="00987270" w:rsidRPr="00AA1BE2">
        <w:rPr>
          <w:sz w:val="20"/>
          <w:szCs w:val="20"/>
        </w:rPr>
        <w:t>. Recordar: ‘0’ = 48 en decimal.</w:t>
      </w:r>
    </w:p>
    <w:p w:rsidR="0001678F" w:rsidRPr="00987270" w:rsidRDefault="0001678F" w:rsidP="0001678F">
      <w:pPr>
        <w:pStyle w:val="Standard"/>
        <w:spacing w:after="120"/>
        <w:jc w:val="both"/>
        <w:rPr>
          <w:sz w:val="8"/>
          <w:szCs w:val="8"/>
        </w:rPr>
      </w:pPr>
    </w:p>
    <w:p w:rsidR="0001678F" w:rsidRPr="000A06C5" w:rsidRDefault="0001678F" w:rsidP="0001678F">
      <w:pPr>
        <w:pStyle w:val="PreformattedText"/>
        <w:jc w:val="both"/>
        <w:rPr>
          <w:rFonts w:ascii="Liberation Serif" w:hAnsi="Liberation Serif" w:hint="eastAsia"/>
        </w:rPr>
      </w:pPr>
      <w:r w:rsidRPr="000A06C5">
        <w:rPr>
          <w:rFonts w:ascii="Liberation Serif" w:hAnsi="Liberation Serif"/>
        </w:rPr>
        <w:t>Se pide realizar:</w:t>
      </w:r>
    </w:p>
    <w:p w:rsidR="0001678F" w:rsidRPr="000A06C5" w:rsidRDefault="0001678F" w:rsidP="0001678F">
      <w:pPr>
        <w:pStyle w:val="PreformattedText"/>
        <w:jc w:val="both"/>
        <w:rPr>
          <w:rFonts w:ascii="Liberation Serif" w:hAnsi="Liberation Serif" w:hint="eastAsia"/>
        </w:rPr>
      </w:pPr>
    </w:p>
    <w:p w:rsidR="0001678F" w:rsidRPr="000A06C5" w:rsidRDefault="0001678F" w:rsidP="0001678F">
      <w:pPr>
        <w:pStyle w:val="PreformattedText"/>
        <w:numPr>
          <w:ilvl w:val="0"/>
          <w:numId w:val="5"/>
        </w:numPr>
        <w:jc w:val="both"/>
        <w:rPr>
          <w:rFonts w:hint="eastAsia"/>
        </w:rPr>
      </w:pPr>
      <w:r w:rsidRPr="000A06C5">
        <w:rPr>
          <w:rFonts w:ascii="Liberation Serif" w:hAnsi="Liberation Serif"/>
        </w:rPr>
        <w:t>El ejercicio utilizando la técnica denominada Máquina de Estados, representando correctamente el/los diagramas de globos del sistema y su representación en C.</w:t>
      </w:r>
    </w:p>
    <w:p w:rsidR="0001678F" w:rsidRPr="000A06C5" w:rsidRDefault="0001678F" w:rsidP="0001678F">
      <w:pPr>
        <w:pStyle w:val="PreformattedText"/>
        <w:numPr>
          <w:ilvl w:val="0"/>
          <w:numId w:val="5"/>
        </w:numPr>
        <w:jc w:val="both"/>
        <w:rPr>
          <w:rFonts w:ascii="Liberation Serif" w:hAnsi="Liberation Serif" w:hint="eastAsia"/>
        </w:rPr>
      </w:pPr>
      <w:r w:rsidRPr="000A06C5">
        <w:rPr>
          <w:rFonts w:ascii="Liberation Serif" w:hAnsi="Liberation Serif"/>
        </w:rPr>
        <w:t xml:space="preserve">La </w:t>
      </w:r>
      <w:proofErr w:type="spellStart"/>
      <w:r w:rsidRPr="000A06C5">
        <w:rPr>
          <w:rFonts w:ascii="Liberation Serif" w:hAnsi="Liberation Serif"/>
        </w:rPr>
        <w:t>isr</w:t>
      </w:r>
      <w:proofErr w:type="spellEnd"/>
      <w:r w:rsidRPr="000A06C5">
        <w:rPr>
          <w:rFonts w:ascii="Liberation Serif" w:hAnsi="Liberation Serif"/>
        </w:rPr>
        <w:t xml:space="preserve"> del puerto serie y la función que decodifica la trama que se recibe.</w:t>
      </w:r>
    </w:p>
    <w:p w:rsidR="00525500" w:rsidRPr="000A06C5" w:rsidRDefault="00525500" w:rsidP="0001678F">
      <w:pPr>
        <w:pStyle w:val="PreformattedText"/>
        <w:numPr>
          <w:ilvl w:val="0"/>
          <w:numId w:val="5"/>
        </w:numPr>
        <w:jc w:val="both"/>
        <w:rPr>
          <w:rFonts w:ascii="Liberation Serif" w:hAnsi="Liberation Serif" w:hint="eastAsia"/>
        </w:rPr>
      </w:pPr>
      <w:r w:rsidRPr="000A06C5">
        <w:rPr>
          <w:rFonts w:ascii="Liberation Serif" w:hAnsi="Liberation Serif"/>
        </w:rPr>
        <w:t>ADC</w:t>
      </w:r>
      <w:r w:rsidR="00ED68A9" w:rsidRPr="000A06C5">
        <w:rPr>
          <w:rFonts w:ascii="Liberation Serif" w:hAnsi="Liberation Serif"/>
        </w:rPr>
        <w:t xml:space="preserve"> (inicialización e </w:t>
      </w:r>
      <w:proofErr w:type="spellStart"/>
      <w:r w:rsidR="00ED68A9" w:rsidRPr="000A06C5">
        <w:rPr>
          <w:rFonts w:ascii="Liberation Serif" w:hAnsi="Liberation Serif"/>
        </w:rPr>
        <w:t>Isr</w:t>
      </w:r>
      <w:proofErr w:type="spellEnd"/>
      <w:r w:rsidR="00ED68A9" w:rsidRPr="000A06C5">
        <w:rPr>
          <w:rFonts w:ascii="Liberation Serif" w:hAnsi="Liberation Serif"/>
        </w:rPr>
        <w:t>)</w:t>
      </w:r>
    </w:p>
    <w:p w:rsidR="0001678F" w:rsidRPr="000A06C5" w:rsidRDefault="0001678F" w:rsidP="0001678F">
      <w:pPr>
        <w:pStyle w:val="PreformattedText"/>
        <w:numPr>
          <w:ilvl w:val="0"/>
          <w:numId w:val="5"/>
        </w:numPr>
        <w:jc w:val="both"/>
        <w:rPr>
          <w:rFonts w:ascii="Liberation Serif" w:hAnsi="Liberation Serif" w:hint="eastAsia"/>
        </w:rPr>
      </w:pPr>
      <w:r w:rsidRPr="000A06C5">
        <w:rPr>
          <w:rFonts w:ascii="Liberation Serif" w:hAnsi="Liberation Serif"/>
        </w:rPr>
        <w:t>La lectura</w:t>
      </w:r>
      <w:r w:rsidR="00187500" w:rsidRPr="000A06C5">
        <w:rPr>
          <w:rFonts w:ascii="Liberation Serif" w:hAnsi="Liberation Serif"/>
        </w:rPr>
        <w:t xml:space="preserve"> (barrido)</w:t>
      </w:r>
      <w:r w:rsidRPr="000A06C5">
        <w:rPr>
          <w:rFonts w:ascii="Liberation Serif" w:hAnsi="Liberation Serif"/>
        </w:rPr>
        <w:t xml:space="preserve"> del teclado </w:t>
      </w:r>
      <w:r w:rsidR="00525500" w:rsidRPr="000A06C5">
        <w:rPr>
          <w:rFonts w:ascii="Liberation Serif" w:hAnsi="Liberation Serif"/>
        </w:rPr>
        <w:t>(</w:t>
      </w:r>
      <w:r w:rsidR="00861EDD" w:rsidRPr="000A06C5">
        <w:rPr>
          <w:rFonts w:ascii="Liberation Serif" w:hAnsi="Liberation Serif"/>
        </w:rPr>
        <w:t xml:space="preserve">No se pide </w:t>
      </w:r>
      <w:proofErr w:type="spellStart"/>
      <w:r w:rsidR="00861EDD" w:rsidRPr="000A06C5">
        <w:rPr>
          <w:rFonts w:ascii="Liberation Serif" w:hAnsi="Liberation Serif"/>
        </w:rPr>
        <w:t>debounce</w:t>
      </w:r>
      <w:proofErr w:type="spellEnd"/>
      <w:r w:rsidR="00187500" w:rsidRPr="000A06C5">
        <w:rPr>
          <w:rFonts w:ascii="Liberation Serif" w:hAnsi="Liberation Serif"/>
        </w:rPr>
        <w:t xml:space="preserve">. Asuma que existe </w:t>
      </w:r>
      <w:proofErr w:type="spellStart"/>
      <w:proofErr w:type="gramStart"/>
      <w:r w:rsidR="00187500" w:rsidRPr="000A06C5">
        <w:rPr>
          <w:rFonts w:ascii="Liberation Serif" w:hAnsi="Liberation Serif"/>
          <w:i/>
          <w:iCs/>
        </w:rPr>
        <w:t>TecladoSW</w:t>
      </w:r>
      <w:proofErr w:type="spellEnd"/>
      <w:r w:rsidR="00187500" w:rsidRPr="000A06C5">
        <w:rPr>
          <w:rFonts w:ascii="Liberation Serif" w:hAnsi="Liberation Serif"/>
          <w:i/>
          <w:iCs/>
        </w:rPr>
        <w:t>(</w:t>
      </w:r>
      <w:proofErr w:type="gramEnd"/>
      <w:r w:rsidR="00187500" w:rsidRPr="000A06C5">
        <w:rPr>
          <w:rFonts w:ascii="Liberation Serif" w:hAnsi="Liberation Serif"/>
          <w:i/>
          <w:iCs/>
        </w:rPr>
        <w:t xml:space="preserve">). </w:t>
      </w:r>
      <w:r w:rsidR="00187500" w:rsidRPr="000A06C5">
        <w:rPr>
          <w:rFonts w:ascii="Liberation Serif" w:hAnsi="Liberation Serif"/>
        </w:rPr>
        <w:t>Úsela</w:t>
      </w:r>
      <w:r w:rsidR="00525500" w:rsidRPr="000A06C5">
        <w:rPr>
          <w:rFonts w:ascii="Liberation Serif" w:hAnsi="Liberation Serif"/>
        </w:rPr>
        <w:t>)</w:t>
      </w:r>
      <w:r w:rsidRPr="000A06C5">
        <w:rPr>
          <w:rFonts w:ascii="Liberation Serif" w:hAnsi="Liberation Serif"/>
        </w:rPr>
        <w:t>.</w:t>
      </w:r>
    </w:p>
    <w:p w:rsidR="0001678F" w:rsidRPr="000A06C5" w:rsidRDefault="0001678F" w:rsidP="0001678F">
      <w:pPr>
        <w:pStyle w:val="PreformattedText"/>
        <w:numPr>
          <w:ilvl w:val="0"/>
          <w:numId w:val="5"/>
        </w:numPr>
        <w:jc w:val="both"/>
        <w:rPr>
          <w:rFonts w:ascii="Liberation Serif" w:hAnsi="Liberation Serif" w:hint="eastAsia"/>
        </w:rPr>
      </w:pPr>
      <w:r w:rsidRPr="000A06C5">
        <w:rPr>
          <w:rFonts w:ascii="Liberation Serif" w:hAnsi="Liberation Serif"/>
        </w:rPr>
        <w:t>La presentación de los datos en los displays (primitiva y firmware)</w:t>
      </w:r>
    </w:p>
    <w:p w:rsidR="0001678F" w:rsidRPr="000A06C5" w:rsidRDefault="0001678F" w:rsidP="0001678F">
      <w:pPr>
        <w:pStyle w:val="PreformattedText"/>
        <w:jc w:val="both"/>
        <w:rPr>
          <w:rFonts w:ascii="Liberation Serif" w:hAnsi="Liberation Serif" w:hint="eastAsia"/>
        </w:rPr>
      </w:pPr>
    </w:p>
    <w:p w:rsidR="0001678F" w:rsidRPr="00187500" w:rsidRDefault="0001678F" w:rsidP="0001678F">
      <w:pPr>
        <w:pStyle w:val="PreformattedText"/>
        <w:jc w:val="both"/>
        <w:rPr>
          <w:rFonts w:ascii="Liberation Serif" w:hAnsi="Liberation Serif" w:hint="eastAsia"/>
          <w:sz w:val="8"/>
          <w:szCs w:val="8"/>
        </w:rPr>
      </w:pPr>
    </w:p>
    <w:p w:rsidR="0001678F" w:rsidRPr="00827D06" w:rsidRDefault="0001678F" w:rsidP="0001678F">
      <w:pPr>
        <w:pStyle w:val="PreformattedText"/>
        <w:jc w:val="both"/>
        <w:rPr>
          <w:rFonts w:hint="eastAsia"/>
          <w:sz w:val="18"/>
          <w:szCs w:val="18"/>
        </w:rPr>
      </w:pPr>
      <w:r w:rsidRPr="00827D06">
        <w:rPr>
          <w:rFonts w:ascii="Liberation Serif" w:hAnsi="Liberation Serif"/>
          <w:b/>
          <w:bCs/>
          <w:sz w:val="18"/>
          <w:szCs w:val="18"/>
        </w:rPr>
        <w:t>Nota a:</w:t>
      </w:r>
      <w:r w:rsidRPr="00827D06">
        <w:rPr>
          <w:rFonts w:ascii="Liberation Serif" w:hAnsi="Liberation Serif"/>
          <w:sz w:val="18"/>
          <w:szCs w:val="18"/>
        </w:rPr>
        <w:t xml:space="preserve"> Asuma que las siguientes funciones ya se encuentran hechas. Simplemente úselas si así lo requiere:</w:t>
      </w:r>
    </w:p>
    <w:p w:rsidR="0001678F" w:rsidRPr="00827D06" w:rsidRDefault="0001678F" w:rsidP="000A06C5">
      <w:pPr>
        <w:pStyle w:val="PreformattedText"/>
        <w:numPr>
          <w:ilvl w:val="0"/>
          <w:numId w:val="6"/>
        </w:numPr>
        <w:ind w:left="0" w:hanging="284"/>
        <w:jc w:val="center"/>
        <w:rPr>
          <w:rFonts w:ascii="Liberation Serif" w:hAnsi="Liberation Serif" w:hint="eastAsia"/>
          <w:sz w:val="18"/>
          <w:szCs w:val="18"/>
        </w:rPr>
      </w:pPr>
      <w:r w:rsidRPr="00827D06">
        <w:rPr>
          <w:rFonts w:ascii="Liberation Serif" w:hAnsi="Liberation Serif"/>
          <w:sz w:val="18"/>
          <w:szCs w:val="18"/>
        </w:rPr>
        <w:t xml:space="preserve">void </w:t>
      </w:r>
      <w:proofErr w:type="spellStart"/>
      <w:r w:rsidRPr="00827D06">
        <w:rPr>
          <w:rFonts w:ascii="Liberation Serif" w:hAnsi="Liberation Serif"/>
          <w:sz w:val="18"/>
          <w:szCs w:val="18"/>
        </w:rPr>
        <w:t>push</w:t>
      </w:r>
      <w:proofErr w:type="spellEnd"/>
      <w:r w:rsidRPr="00827D06">
        <w:rPr>
          <w:rFonts w:ascii="Liberation Serif" w:hAnsi="Liberation Serif"/>
          <w:sz w:val="18"/>
          <w:szCs w:val="18"/>
        </w:rPr>
        <w:t xml:space="preserve"> (void) y uint16_t pop (void) de la comunicación serie.</w:t>
      </w:r>
    </w:p>
    <w:p w:rsidR="0001678F" w:rsidRPr="000A06C5" w:rsidRDefault="0001678F" w:rsidP="0001678F">
      <w:pPr>
        <w:pStyle w:val="PreformattedText"/>
        <w:jc w:val="both"/>
        <w:rPr>
          <w:rFonts w:ascii="Liberation Serif" w:hAnsi="Liberation Serif" w:hint="eastAsia"/>
          <w:sz w:val="10"/>
          <w:szCs w:val="10"/>
        </w:rPr>
      </w:pPr>
    </w:p>
    <w:p w:rsidR="0001678F" w:rsidRDefault="0001678F" w:rsidP="000A06C5">
      <w:pPr>
        <w:pStyle w:val="PreformattedText"/>
        <w:spacing w:after="120"/>
        <w:jc w:val="both"/>
        <w:rPr>
          <w:rFonts w:ascii="Liberation Serif" w:hAnsi="Liberation Serif" w:hint="eastAsia"/>
          <w:sz w:val="18"/>
          <w:szCs w:val="18"/>
        </w:rPr>
      </w:pPr>
      <w:r w:rsidRPr="00827D06">
        <w:rPr>
          <w:rFonts w:ascii="Liberation Serif" w:hAnsi="Liberation Serif"/>
          <w:b/>
          <w:bCs/>
          <w:sz w:val="18"/>
          <w:szCs w:val="18"/>
        </w:rPr>
        <w:t>Nota b:</w:t>
      </w:r>
      <w:r w:rsidRPr="00827D06">
        <w:rPr>
          <w:rFonts w:ascii="Liberation Serif" w:hAnsi="Liberation Serif"/>
          <w:sz w:val="18"/>
          <w:szCs w:val="18"/>
        </w:rPr>
        <w:t xml:space="preserve"> Asuma que todos los pines y todos los periféricos</w:t>
      </w:r>
      <w:r w:rsidR="00525500" w:rsidRPr="00827D06">
        <w:rPr>
          <w:rFonts w:ascii="Liberation Serif" w:hAnsi="Liberation Serif"/>
          <w:sz w:val="18"/>
          <w:szCs w:val="18"/>
        </w:rPr>
        <w:t xml:space="preserve"> (con excepción del ADC)</w:t>
      </w:r>
      <w:r w:rsidRPr="00827D06">
        <w:rPr>
          <w:rFonts w:ascii="Liberation Serif" w:hAnsi="Liberation Serif"/>
          <w:sz w:val="18"/>
          <w:szCs w:val="18"/>
        </w:rPr>
        <w:t xml:space="preserve"> ya fueron inicializados. Solo debe incluir a comienzos del </w:t>
      </w:r>
      <w:proofErr w:type="spellStart"/>
      <w:proofErr w:type="gramStart"/>
      <w:r w:rsidRPr="00827D06">
        <w:rPr>
          <w:rFonts w:ascii="Liberation Serif" w:hAnsi="Liberation Serif"/>
          <w:i/>
          <w:iCs/>
          <w:sz w:val="18"/>
          <w:szCs w:val="18"/>
        </w:rPr>
        <w:t>main</w:t>
      </w:r>
      <w:proofErr w:type="spellEnd"/>
      <w:r w:rsidRPr="00827D06">
        <w:rPr>
          <w:rFonts w:ascii="Liberation Serif" w:hAnsi="Liberation Serif"/>
          <w:i/>
          <w:iCs/>
          <w:sz w:val="18"/>
          <w:szCs w:val="18"/>
        </w:rPr>
        <w:t>(</w:t>
      </w:r>
      <w:proofErr w:type="gramEnd"/>
      <w:r w:rsidRPr="00827D06">
        <w:rPr>
          <w:rFonts w:ascii="Liberation Serif" w:hAnsi="Liberation Serif"/>
          <w:i/>
          <w:iCs/>
          <w:sz w:val="18"/>
          <w:szCs w:val="18"/>
        </w:rPr>
        <w:t>)</w:t>
      </w:r>
      <w:r w:rsidRPr="00827D06">
        <w:rPr>
          <w:rFonts w:ascii="Liberation Serif" w:hAnsi="Liberation Serif"/>
          <w:sz w:val="18"/>
          <w:szCs w:val="18"/>
        </w:rPr>
        <w:t xml:space="preserve"> la función </w:t>
      </w:r>
      <w:r w:rsidRPr="00827D06">
        <w:rPr>
          <w:rFonts w:ascii="Liberation Serif" w:hAnsi="Liberation Serif"/>
          <w:i/>
          <w:iCs/>
          <w:sz w:val="18"/>
          <w:szCs w:val="18"/>
        </w:rPr>
        <w:t>Inicialización()</w:t>
      </w:r>
      <w:r w:rsidRPr="00827D06">
        <w:rPr>
          <w:rFonts w:ascii="Liberation Serif" w:hAnsi="Liberation Serif"/>
          <w:sz w:val="18"/>
          <w:szCs w:val="18"/>
        </w:rPr>
        <w:t xml:space="preserve">. El </w:t>
      </w:r>
      <w:proofErr w:type="spellStart"/>
      <w:r w:rsidRPr="00827D06">
        <w:rPr>
          <w:rFonts w:ascii="Liberation Serif" w:hAnsi="Liberation Serif"/>
          <w:sz w:val="18"/>
          <w:szCs w:val="18"/>
        </w:rPr>
        <w:t>systick</w:t>
      </w:r>
      <w:proofErr w:type="spellEnd"/>
      <w:r w:rsidRPr="00827D06">
        <w:rPr>
          <w:rFonts w:ascii="Liberation Serif" w:hAnsi="Liberation Serif"/>
          <w:sz w:val="18"/>
          <w:szCs w:val="18"/>
        </w:rPr>
        <w:t xml:space="preserve"> interrumpe cada </w:t>
      </w:r>
      <w:r w:rsidR="008C370D">
        <w:rPr>
          <w:rFonts w:ascii="Liberation Serif" w:hAnsi="Liberation Serif"/>
          <w:sz w:val="18"/>
          <w:szCs w:val="18"/>
        </w:rPr>
        <w:t>2,5</w:t>
      </w:r>
      <w:r w:rsidRPr="00827D06">
        <w:rPr>
          <w:rFonts w:ascii="Liberation Serif" w:hAnsi="Liberation Serif"/>
          <w:sz w:val="18"/>
          <w:szCs w:val="18"/>
        </w:rPr>
        <w:t>ms.</w:t>
      </w:r>
    </w:p>
    <w:p w:rsidR="00827D06" w:rsidRDefault="00827D06" w:rsidP="00827D06">
      <w:pPr>
        <w:pStyle w:val="PreformattedText"/>
        <w:spacing w:after="120"/>
        <w:jc w:val="both"/>
        <w:rPr>
          <w:rFonts w:ascii="Liberation Serif" w:hAnsi="Liberation Serif" w:hint="eastAsia"/>
          <w:sz w:val="18"/>
          <w:szCs w:val="18"/>
        </w:rPr>
      </w:pPr>
      <w:r w:rsidRPr="00827D06">
        <w:rPr>
          <w:rFonts w:ascii="Liberation Serif" w:hAnsi="Liberation Serif"/>
          <w:b/>
          <w:bCs/>
          <w:sz w:val="18"/>
          <w:szCs w:val="18"/>
        </w:rPr>
        <w:t xml:space="preserve">Nota </w:t>
      </w:r>
      <w:r>
        <w:rPr>
          <w:rFonts w:ascii="Liberation Serif" w:hAnsi="Liberation Serif"/>
          <w:b/>
          <w:bCs/>
          <w:sz w:val="18"/>
          <w:szCs w:val="18"/>
        </w:rPr>
        <w:t>c</w:t>
      </w:r>
      <w:r w:rsidRPr="00827D06">
        <w:rPr>
          <w:rFonts w:ascii="Liberation Serif" w:hAnsi="Liberation Serif"/>
          <w:b/>
          <w:bCs/>
          <w:sz w:val="18"/>
          <w:szCs w:val="18"/>
        </w:rPr>
        <w:t>:</w:t>
      </w:r>
      <w:r w:rsidRPr="00827D06">
        <w:rPr>
          <w:rFonts w:ascii="Liberation Serif" w:hAnsi="Liberation Serif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Para el uso de los pines que necesite para teclado y display asuma que ya fueron hechas las respectivas macros del tipo:</w:t>
      </w:r>
    </w:p>
    <w:p w:rsidR="00A1405F" w:rsidRDefault="00827D06" w:rsidP="00827D06">
      <w:pPr>
        <w:jc w:val="center"/>
        <w:rPr>
          <w:rFonts w:ascii="Arial" w:hAnsi="Arial" w:cs="Arial"/>
          <w:sz w:val="18"/>
          <w:szCs w:val="18"/>
          <w:lang w:val="es-ES"/>
        </w:rPr>
      </w:pPr>
      <w:r w:rsidRPr="00827D06">
        <w:rPr>
          <w:rFonts w:ascii="Liberation Serif" w:eastAsia="NSimSun" w:hAnsi="Liberation Serif" w:cs="Liberation Mono"/>
          <w:kern w:val="3"/>
          <w:sz w:val="18"/>
          <w:szCs w:val="18"/>
          <w:lang w:bidi="hi-IN"/>
        </w:rPr>
        <w:t>#define</w:t>
      </w:r>
      <w:r w:rsidRPr="00827D06">
        <w:rPr>
          <w:rFonts w:ascii="Liberation Serif" w:eastAsia="NSimSun" w:hAnsi="Liberation Serif" w:cs="Liberation Mono"/>
          <w:kern w:val="3"/>
          <w:sz w:val="18"/>
          <w:szCs w:val="18"/>
          <w:lang w:bidi="hi-IN"/>
        </w:rPr>
        <w:tab/>
        <w:t>digito0</w:t>
      </w:r>
      <w:r w:rsidRPr="00827D06">
        <w:rPr>
          <w:rFonts w:ascii="Liberation Serif" w:eastAsia="NSimSun" w:hAnsi="Liberation Serif" w:cs="Liberation Mono"/>
          <w:kern w:val="3"/>
          <w:sz w:val="18"/>
          <w:szCs w:val="18"/>
          <w:lang w:bidi="hi-IN"/>
        </w:rPr>
        <w:tab/>
        <w:t>PORT2,7</w:t>
      </w:r>
    </w:p>
    <w:sectPr w:rsidR="00A1405F" w:rsidSect="00861EDD">
      <w:pgSz w:w="11906" w:h="16838"/>
      <w:pgMar w:top="944" w:right="851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67" w:rsidRDefault="00251B67" w:rsidP="00861EDD">
      <w:r>
        <w:separator/>
      </w:r>
    </w:p>
  </w:endnote>
  <w:endnote w:type="continuationSeparator" w:id="0">
    <w:p w:rsidR="00251B67" w:rsidRDefault="00251B67" w:rsidP="00861EDD">
      <w:r>
        <w:continuationSeparator/>
      </w:r>
    </w:p>
  </w:endnote>
  <w:endnote w:id="1">
    <w:p w:rsidR="00861EDD" w:rsidRPr="00861EDD" w:rsidRDefault="00861EDD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ES"/>
        </w:rPr>
        <w:t xml:space="preserve">Si se anima, active y desactive el BURST una vez por </w:t>
      </w:r>
      <w:r w:rsidR="00987270">
        <w:rPr>
          <w:lang w:val="es-ES"/>
        </w:rPr>
        <w:t>segundo. Sería lo lógico para estas circunstancias.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Sino</w:t>
      </w:r>
      <w:proofErr w:type="gramEnd"/>
      <w:r>
        <w:rPr>
          <w:lang w:val="es-ES"/>
        </w:rPr>
        <w:t>, (</w:t>
      </w:r>
      <w:r w:rsidR="00ED68A9">
        <w:rPr>
          <w:lang w:val="es-ES"/>
        </w:rPr>
        <w:t>más</w:t>
      </w:r>
      <w:r>
        <w:rPr>
          <w:lang w:val="es-ES"/>
        </w:rPr>
        <w:t xml:space="preserve"> fácil) manténgalo activo y haga el promedio </w:t>
      </w:r>
      <w:r w:rsidR="00ED68A9">
        <w:rPr>
          <w:lang w:val="es-ES"/>
        </w:rPr>
        <w:t>todo el tiempo</w:t>
      </w:r>
      <w:r>
        <w:rPr>
          <w:lang w:val="es-E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67" w:rsidRDefault="00251B67" w:rsidP="00861EDD">
      <w:r>
        <w:separator/>
      </w:r>
    </w:p>
  </w:footnote>
  <w:footnote w:type="continuationSeparator" w:id="0">
    <w:p w:rsidR="00251B67" w:rsidRDefault="00251B67" w:rsidP="0086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377093D"/>
    <w:multiLevelType w:val="multilevel"/>
    <w:tmpl w:val="19C62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50C2"/>
    <w:multiLevelType w:val="multilevel"/>
    <w:tmpl w:val="DBAE4656"/>
    <w:lvl w:ilvl="0">
      <w:numFmt w:val="bullet"/>
      <w:lvlText w:val=""/>
      <w:lvlJc w:val="left"/>
      <w:pPr>
        <w:ind w:left="7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4" w:hanging="360"/>
      </w:pPr>
      <w:rPr>
        <w:rFonts w:ascii="Wingdings" w:hAnsi="Wingdings"/>
      </w:rPr>
    </w:lvl>
  </w:abstractNum>
  <w:abstractNum w:abstractNumId="6" w15:restartNumberingAfterBreak="0">
    <w:nsid w:val="52DE670E"/>
    <w:multiLevelType w:val="hybridMultilevel"/>
    <w:tmpl w:val="9EF217F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F"/>
    <w:rsid w:val="0001678F"/>
    <w:rsid w:val="000A06C5"/>
    <w:rsid w:val="000C5FF9"/>
    <w:rsid w:val="00143BFA"/>
    <w:rsid w:val="00187500"/>
    <w:rsid w:val="00251B67"/>
    <w:rsid w:val="002D0192"/>
    <w:rsid w:val="00375188"/>
    <w:rsid w:val="005107D9"/>
    <w:rsid w:val="00525500"/>
    <w:rsid w:val="00705014"/>
    <w:rsid w:val="007836AC"/>
    <w:rsid w:val="008235D1"/>
    <w:rsid w:val="00827D06"/>
    <w:rsid w:val="008318D5"/>
    <w:rsid w:val="00861EDD"/>
    <w:rsid w:val="008C370D"/>
    <w:rsid w:val="00987270"/>
    <w:rsid w:val="00A1405F"/>
    <w:rsid w:val="00AA1BE2"/>
    <w:rsid w:val="00AC20FF"/>
    <w:rsid w:val="00BE7F4D"/>
    <w:rsid w:val="00D65B7C"/>
    <w:rsid w:val="00EA7053"/>
    <w:rsid w:val="00E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7DDA20"/>
  <w15:chartTrackingRefBased/>
  <w15:docId w15:val="{2196306A-5611-453B-AC4E-630501D8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AR" w:eastAsia="zh-CN"/>
    </w:rPr>
  </w:style>
  <w:style w:type="paragraph" w:styleId="Ttulo1">
    <w:name w:val="heading 1"/>
    <w:basedOn w:val="Encabezado1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2">
    <w:name w:val="Fuente de párrafo predeter.2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2">
    <w:name w:val="WW8Num7z2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AR"/>
    </w:rPr>
  </w:style>
  <w:style w:type="character" w:customStyle="1" w:styleId="SangradetextonormalCar">
    <w:name w:val="Sangría de texto normal Car"/>
    <w:rPr>
      <w:b/>
      <w:sz w:val="24"/>
    </w:rPr>
  </w:style>
  <w:style w:type="character" w:customStyle="1" w:styleId="HTMLconformatoprevioCar">
    <w:name w:val="HTML con formato previo Car"/>
    <w:rPr>
      <w:rFonts w:ascii="Courier New" w:hAnsi="Courier New" w:cs="Courier New"/>
      <w:color w:val="000000"/>
      <w:sz w:val="16"/>
      <w:szCs w:val="16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60"/>
      <w:jc w:val="center"/>
    </w:pPr>
    <w:rPr>
      <w:b/>
      <w:sz w:val="24"/>
      <w:lang w:val="es-E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andard">
    <w:name w:val="Standard"/>
    <w:rsid w:val="0001678F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s-AR" w:eastAsia="zh-CN" w:bidi="hi-IN"/>
    </w:rPr>
  </w:style>
  <w:style w:type="paragraph" w:customStyle="1" w:styleId="PreformattedText">
    <w:name w:val="Preformatted Text"/>
    <w:basedOn w:val="Standard"/>
    <w:rsid w:val="0001678F"/>
    <w:rPr>
      <w:rFonts w:ascii="Liberation Mono" w:eastAsia="NSimSun" w:hAnsi="Liberation Mono" w:cs="Liberation Mono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61ED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61EDD"/>
    <w:rPr>
      <w:lang w:val="es-AR"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861E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C075-5CA0-4A04-A309-27A73084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Info2FINAL</vt:lpstr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Info2FINAL</dc:title>
  <dc:subject/>
  <dc:creator>Marcelo Horacio Giura</dc:creator>
  <cp:keywords/>
  <dc:description/>
  <cp:lastModifiedBy>Marcelo Giura</cp:lastModifiedBy>
  <cp:revision>4</cp:revision>
  <cp:lastPrinted>1900-01-01T03:00:00Z</cp:lastPrinted>
  <dcterms:created xsi:type="dcterms:W3CDTF">2020-11-21T15:08:00Z</dcterms:created>
  <dcterms:modified xsi:type="dcterms:W3CDTF">2020-11-24T10:23:00Z</dcterms:modified>
</cp:coreProperties>
</file>